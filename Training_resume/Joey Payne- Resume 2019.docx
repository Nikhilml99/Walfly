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3B645F" w:rsidRDefault="00B83816">
      <w:pPr>
        <w:pStyle w:val="div"/>
        <w:shd w:val="clear" w:color="auto" w:fill="FFFFFF"/>
        <w:spacing w:line="260" w:lineRule="atLeast"/>
        <w:jc w:val="center"/>
        <w:rPr>
          <w:rFonts w:ascii="Palatino Linotype" w:eastAsia="Palatino Linotype" w:hAnsi="Palatino Linotype" w:cs="Palatino Linotype"/>
          <w:color w:val="4A4A4A"/>
          <w:sz w:val="20"/>
          <w:szCs w:val="20"/>
        </w:rPr>
      </w:pPr>
      <w:bookmarkStart w:id="0" w:name="_GoBack"/>
      <w:bookmarkEnd w:id="0"/>
      <w:r>
        <w:rPr>
          <w:rFonts w:ascii="Palatino Linotype" w:eastAsia="Palatino Linotype" w:hAnsi="Palatino Linotype" w:cs="Palatino Linotype"/>
          <w:noProof/>
          <w:color w:val="4A4A4A"/>
          <w:sz w:val="20"/>
          <w:szCs w:val="20"/>
        </w:rPr>
        <w:drawing>
          <wp:inline distT="0" distB="0" distL="0" distR="0">
            <wp:extent cx="636919" cy="635977"/>
            <wp:effectExtent l="0" t="0" r="0" b="0"/>
            <wp:docPr id="100002" name="Picture 100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128207" name="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6919" cy="635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45F" w:rsidRDefault="00B83816">
      <w:pPr>
        <w:pStyle w:val="divname"/>
        <w:shd w:val="clear" w:color="auto" w:fill="FFFFFF"/>
        <w:rPr>
          <w:rFonts w:ascii="Palatino Linotype" w:eastAsia="Palatino Linotype" w:hAnsi="Palatino Linotype" w:cs="Palatino Linotype"/>
        </w:rPr>
      </w:pPr>
      <w:r>
        <w:rPr>
          <w:rStyle w:val="span"/>
          <w:rFonts w:ascii="Palatino Linotype" w:eastAsia="Palatino Linotype" w:hAnsi="Palatino Linotype" w:cs="Palatino Linotype"/>
          <w:sz w:val="52"/>
          <w:szCs w:val="52"/>
        </w:rPr>
        <w:t>JOEY</w:t>
      </w:r>
      <w:r>
        <w:rPr>
          <w:rFonts w:ascii="Palatino Linotype" w:eastAsia="Palatino Linotype" w:hAnsi="Palatino Linotype" w:cs="Palatino Linotype"/>
        </w:rPr>
        <w:t xml:space="preserve"> </w:t>
      </w:r>
      <w:r>
        <w:rPr>
          <w:rStyle w:val="span"/>
          <w:rFonts w:ascii="Palatino Linotype" w:eastAsia="Palatino Linotype" w:hAnsi="Palatino Linotype" w:cs="Palatino Linotype"/>
          <w:sz w:val="52"/>
          <w:szCs w:val="52"/>
        </w:rPr>
        <w:t>PAYNE</w:t>
      </w:r>
    </w:p>
    <w:p w:rsidR="003B645F" w:rsidRDefault="00B83816">
      <w:pPr>
        <w:pStyle w:val="divaddress"/>
        <w:shd w:val="clear" w:color="auto" w:fill="FFFFFF"/>
        <w:spacing w:before="100"/>
        <w:rPr>
          <w:rFonts w:ascii="Palatino Linotype" w:eastAsia="Palatino Linotype" w:hAnsi="Palatino Linotype" w:cs="Palatino Linotype"/>
          <w:color w:val="4A4A4A"/>
        </w:rPr>
      </w:pPr>
      <w:r>
        <w:rPr>
          <w:rStyle w:val="span"/>
          <w:rFonts w:ascii="Palatino Linotype" w:eastAsia="Palatino Linotype" w:hAnsi="Palatino Linotype" w:cs="Palatino Linotype"/>
          <w:color w:val="4A4A4A"/>
          <w:sz w:val="20"/>
          <w:szCs w:val="20"/>
        </w:rPr>
        <w:t>JOEY.P.PAYNE@GMAIL.COM</w:t>
      </w:r>
      <w:r>
        <w:rPr>
          <w:rStyle w:val="sprtr"/>
          <w:rFonts w:ascii="Palatino Linotype" w:eastAsia="Palatino Linotype" w:hAnsi="Palatino Linotype" w:cs="Palatino Linotype"/>
          <w:color w:val="4A4A4A"/>
        </w:rPr>
        <w:t> | </w:t>
      </w:r>
      <w:r>
        <w:rPr>
          <w:rStyle w:val="sprtrsprtr"/>
          <w:rFonts w:ascii="Palatino Linotype" w:eastAsia="Palatino Linotype" w:hAnsi="Palatino Linotype" w:cs="Palatino Linotype"/>
          <w:color w:val="4A4A4A"/>
        </w:rPr>
        <w:t> | </w:t>
      </w:r>
      <w:r>
        <w:rPr>
          <w:rFonts w:ascii="Palatino Linotype" w:eastAsia="Palatino Linotype" w:hAnsi="Palatino Linotype" w:cs="Palatino Linotype"/>
          <w:color w:val="4A4A4A"/>
        </w:rPr>
        <w:t xml:space="preserve"> </w:t>
      </w:r>
      <w:r>
        <w:rPr>
          <w:rStyle w:val="span"/>
          <w:rFonts w:ascii="Palatino Linotype" w:eastAsia="Palatino Linotype" w:hAnsi="Palatino Linotype" w:cs="Palatino Linotype"/>
          <w:color w:val="4A4A4A"/>
          <w:sz w:val="20"/>
          <w:szCs w:val="20"/>
        </w:rPr>
        <w:t>C: 772-563-8721</w:t>
      </w:r>
      <w:r>
        <w:rPr>
          <w:rStyle w:val="sprtr"/>
          <w:rFonts w:ascii="Palatino Linotype" w:eastAsia="Palatino Linotype" w:hAnsi="Palatino Linotype" w:cs="Palatino Linotype"/>
          <w:color w:val="4A4A4A"/>
        </w:rPr>
        <w:t> </w:t>
      </w:r>
      <w:proofErr w:type="gramStart"/>
      <w:r>
        <w:rPr>
          <w:rStyle w:val="sprtr"/>
          <w:rFonts w:ascii="Palatino Linotype" w:eastAsia="Palatino Linotype" w:hAnsi="Palatino Linotype" w:cs="Palatino Linotype"/>
          <w:color w:val="4A4A4A"/>
        </w:rPr>
        <w:t>| </w:t>
      </w:r>
      <w:r>
        <w:rPr>
          <w:rFonts w:ascii="Palatino Linotype" w:eastAsia="Palatino Linotype" w:hAnsi="Palatino Linotype" w:cs="Palatino Linotype"/>
          <w:color w:val="4A4A4A"/>
        </w:rPr>
        <w:t xml:space="preserve"> </w:t>
      </w:r>
      <w:r>
        <w:rPr>
          <w:rStyle w:val="span"/>
          <w:rFonts w:ascii="Palatino Linotype" w:eastAsia="Palatino Linotype" w:hAnsi="Palatino Linotype" w:cs="Palatino Linotype"/>
          <w:color w:val="4A4A4A"/>
          <w:sz w:val="20"/>
          <w:szCs w:val="20"/>
        </w:rPr>
        <w:t>3206</w:t>
      </w:r>
      <w:proofErr w:type="gramEnd"/>
      <w:r>
        <w:rPr>
          <w:rStyle w:val="span"/>
          <w:rFonts w:ascii="Palatino Linotype" w:eastAsia="Palatino Linotype" w:hAnsi="Palatino Linotype" w:cs="Palatino Linotype"/>
          <w:color w:val="4A4A4A"/>
          <w:sz w:val="20"/>
          <w:szCs w:val="20"/>
        </w:rPr>
        <w:t xml:space="preserve"> SE 49th Place, Ocala, FL</w:t>
      </w:r>
      <w:r>
        <w:rPr>
          <w:rFonts w:ascii="Palatino Linotype" w:eastAsia="Palatino Linotype" w:hAnsi="Palatino Linotype" w:cs="Palatino Linotype"/>
          <w:color w:val="4A4A4A"/>
        </w:rPr>
        <w:t xml:space="preserve"> </w:t>
      </w:r>
      <w:r>
        <w:rPr>
          <w:rStyle w:val="span"/>
          <w:rFonts w:ascii="Palatino Linotype" w:eastAsia="Palatino Linotype" w:hAnsi="Palatino Linotype" w:cs="Palatino Linotype"/>
          <w:color w:val="4A4A4A"/>
          <w:sz w:val="20"/>
          <w:szCs w:val="20"/>
        </w:rPr>
        <w:t>34480</w:t>
      </w:r>
    </w:p>
    <w:p w:rsidR="003B645F" w:rsidRDefault="00B83816">
      <w:pPr>
        <w:pStyle w:val="divdocumentheading"/>
        <w:shd w:val="clear" w:color="auto" w:fill="FFFFFF"/>
        <w:tabs>
          <w:tab w:val="center" w:pos="10840"/>
        </w:tabs>
        <w:spacing w:before="300" w:line="260" w:lineRule="atLeast"/>
        <w:rPr>
          <w:rFonts w:ascii="Palatino Linotype" w:eastAsia="Palatino Linotype" w:hAnsi="Palatino Linotype" w:cs="Palatino Linotype"/>
          <w:color w:val="4A4A4A"/>
          <w:sz w:val="20"/>
          <w:szCs w:val="20"/>
        </w:rPr>
      </w:pPr>
      <w:r>
        <w:rPr>
          <w:rStyle w:val="divdocumentdivsectiontitle"/>
          <w:rFonts w:ascii="Palatino Linotype" w:eastAsia="Palatino Linotype" w:hAnsi="Palatino Linotype" w:cs="Palatino Linotype"/>
          <w:color w:val="4A4A4A"/>
          <w:shd w:val="clear" w:color="auto" w:fill="auto"/>
        </w:rPr>
        <w:t xml:space="preserve">Summary   </w:t>
      </w:r>
      <w:r>
        <w:rPr>
          <w:rFonts w:ascii="Palatino Linotype" w:eastAsia="Palatino Linotype" w:hAnsi="Palatino Linotype" w:cs="Palatino Linotype"/>
          <w:strike/>
          <w:color w:val="BCBFC3"/>
        </w:rPr>
        <w:t xml:space="preserve"> </w:t>
      </w:r>
      <w:r>
        <w:rPr>
          <w:rFonts w:ascii="Palatino Linotype" w:eastAsia="Palatino Linotype" w:hAnsi="Palatino Linotype" w:cs="Palatino Linotype"/>
          <w:strike/>
          <w:color w:val="BCBFC3"/>
        </w:rPr>
        <w:tab/>
      </w:r>
    </w:p>
    <w:p w:rsidR="003B645F" w:rsidRDefault="00B83816">
      <w:pPr>
        <w:pStyle w:val="p"/>
        <w:shd w:val="clear" w:color="auto" w:fill="FFFFFF"/>
        <w:spacing w:line="260" w:lineRule="atLeast"/>
        <w:rPr>
          <w:rFonts w:ascii="Palatino Linotype" w:eastAsia="Palatino Linotype" w:hAnsi="Palatino Linotype" w:cs="Palatino Linotype"/>
          <w:color w:val="4A4A4A"/>
          <w:sz w:val="20"/>
          <w:szCs w:val="20"/>
        </w:rPr>
      </w:pPr>
      <w:r>
        <w:rPr>
          <w:rFonts w:ascii="Palatino Linotype" w:eastAsia="Palatino Linotype" w:hAnsi="Palatino Linotype" w:cs="Palatino Linotype"/>
          <w:color w:val="4A4A4A"/>
          <w:sz w:val="20"/>
          <w:szCs w:val="20"/>
        </w:rPr>
        <w:t xml:space="preserve">Seasoned Administrative Professional offering versatile office management skills and proficiency. I </w:t>
      </w:r>
      <w:proofErr w:type="gramStart"/>
      <w:r>
        <w:rPr>
          <w:rFonts w:ascii="Palatino Linotype" w:eastAsia="Palatino Linotype" w:hAnsi="Palatino Linotype" w:cs="Palatino Linotype"/>
          <w:color w:val="4A4A4A"/>
          <w:sz w:val="20"/>
          <w:szCs w:val="20"/>
        </w:rPr>
        <w:t>am able to</w:t>
      </w:r>
      <w:proofErr w:type="gramEnd"/>
      <w:r>
        <w:rPr>
          <w:rFonts w:ascii="Palatino Linotype" w:eastAsia="Palatino Linotype" w:hAnsi="Palatino Linotype" w:cs="Palatino Linotype"/>
          <w:color w:val="4A4A4A"/>
          <w:sz w:val="20"/>
          <w:szCs w:val="20"/>
        </w:rPr>
        <w:t xml:space="preserve"> work independently, but also </w:t>
      </w:r>
      <w:r>
        <w:rPr>
          <w:rFonts w:ascii="Palatino Linotype" w:eastAsia="Palatino Linotype" w:hAnsi="Palatino Linotype" w:cs="Palatino Linotype"/>
          <w:color w:val="4A4A4A"/>
          <w:sz w:val="20"/>
          <w:szCs w:val="20"/>
        </w:rPr>
        <w:t>thoroughly enjoy working with others on tasks. It is my desire to exceed the expectations of my authority and strive daily for personal improvement.</w:t>
      </w:r>
    </w:p>
    <w:p w:rsidR="003B645F" w:rsidRDefault="00B83816">
      <w:pPr>
        <w:pStyle w:val="divdocumentheading"/>
        <w:shd w:val="clear" w:color="auto" w:fill="FFFFFF"/>
        <w:tabs>
          <w:tab w:val="center" w:pos="10840"/>
        </w:tabs>
        <w:spacing w:before="300" w:line="260" w:lineRule="atLeast"/>
        <w:rPr>
          <w:rFonts w:ascii="Palatino Linotype" w:eastAsia="Palatino Linotype" w:hAnsi="Palatino Linotype" w:cs="Palatino Linotype"/>
          <w:color w:val="4A4A4A"/>
          <w:sz w:val="20"/>
          <w:szCs w:val="20"/>
        </w:rPr>
      </w:pPr>
      <w:r>
        <w:rPr>
          <w:rStyle w:val="divdocumentdivsectiontitle"/>
          <w:rFonts w:ascii="Palatino Linotype" w:eastAsia="Palatino Linotype" w:hAnsi="Palatino Linotype" w:cs="Palatino Linotype"/>
          <w:color w:val="4A4A4A"/>
          <w:shd w:val="clear" w:color="auto" w:fill="auto"/>
        </w:rPr>
        <w:t xml:space="preserve">Skills   </w:t>
      </w:r>
      <w:r>
        <w:rPr>
          <w:rFonts w:ascii="Palatino Linotype" w:eastAsia="Palatino Linotype" w:hAnsi="Palatino Linotype" w:cs="Palatino Linotype"/>
          <w:strike/>
          <w:color w:val="BCBFC3"/>
        </w:rPr>
        <w:t xml:space="preserve"> </w:t>
      </w:r>
      <w:r>
        <w:rPr>
          <w:rFonts w:ascii="Palatino Linotype" w:eastAsia="Palatino Linotype" w:hAnsi="Palatino Linotype" w:cs="Palatino Linotype"/>
          <w:strike/>
          <w:color w:val="BCBFC3"/>
        </w:rPr>
        <w:tab/>
      </w:r>
    </w:p>
    <w:tbl>
      <w:tblPr>
        <w:tblStyle w:val="divdocumenttable"/>
        <w:tblW w:w="0" w:type="auto"/>
        <w:tblInd w:w="5" w:type="dxa"/>
        <w:shd w:val="clear" w:color="auto" w:fill="FFFFFF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5418"/>
        <w:gridCol w:w="5418"/>
      </w:tblGrid>
      <w:tr w:rsidR="003B645F">
        <w:tc>
          <w:tcPr>
            <w:tcW w:w="5418" w:type="dxa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:rsidR="003B645F" w:rsidRDefault="00B83816">
            <w:pPr>
              <w:pStyle w:val="divdocumentulli"/>
              <w:numPr>
                <w:ilvl w:val="0"/>
                <w:numId w:val="1"/>
              </w:numPr>
              <w:spacing w:line="260" w:lineRule="atLeast"/>
              <w:ind w:left="280" w:hanging="192"/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Office Skills: </w:t>
            </w:r>
          </w:p>
          <w:p w:rsidR="003B645F" w:rsidRDefault="00B83816">
            <w:pPr>
              <w:pStyle w:val="divdocumentulli"/>
              <w:numPr>
                <w:ilvl w:val="0"/>
                <w:numId w:val="1"/>
              </w:numPr>
              <w:spacing w:line="260" w:lineRule="atLeast"/>
              <w:ind w:left="280" w:hanging="192"/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Office Management </w:t>
            </w:r>
          </w:p>
          <w:p w:rsidR="003B645F" w:rsidRDefault="00B83816">
            <w:pPr>
              <w:pStyle w:val="divdocumentulli"/>
              <w:numPr>
                <w:ilvl w:val="0"/>
                <w:numId w:val="1"/>
              </w:numPr>
              <w:spacing w:line="260" w:lineRule="atLeast"/>
              <w:ind w:left="280" w:hanging="192"/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Database Administration </w:t>
            </w:r>
          </w:p>
          <w:p w:rsidR="003B645F" w:rsidRDefault="00B83816">
            <w:pPr>
              <w:pStyle w:val="divdocumentulli"/>
              <w:numPr>
                <w:ilvl w:val="0"/>
                <w:numId w:val="1"/>
              </w:numPr>
              <w:spacing w:line="260" w:lineRule="atLeast"/>
              <w:ind w:left="280" w:hanging="192"/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HR Duties/Records Management </w:t>
            </w:r>
          </w:p>
          <w:p w:rsidR="003B645F" w:rsidRDefault="00B83816">
            <w:pPr>
              <w:pStyle w:val="divdocumentulli"/>
              <w:numPr>
                <w:ilvl w:val="0"/>
                <w:numId w:val="1"/>
              </w:numPr>
              <w:spacing w:line="260" w:lineRule="atLeast"/>
              <w:ind w:left="280" w:hanging="192"/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Sprea</w:t>
            </w:r>
            <w:r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dsheets/Reports </w:t>
            </w:r>
          </w:p>
          <w:p w:rsidR="003B645F" w:rsidRDefault="00B83816">
            <w:pPr>
              <w:pStyle w:val="divdocumentulli"/>
              <w:numPr>
                <w:ilvl w:val="0"/>
                <w:numId w:val="1"/>
              </w:numPr>
              <w:spacing w:line="260" w:lineRule="atLeast"/>
              <w:ind w:left="280" w:hanging="192"/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Event Management </w:t>
            </w:r>
          </w:p>
          <w:p w:rsidR="003B645F" w:rsidRDefault="00B83816">
            <w:pPr>
              <w:pStyle w:val="divdocumentulli"/>
              <w:numPr>
                <w:ilvl w:val="0"/>
                <w:numId w:val="1"/>
              </w:numPr>
              <w:spacing w:line="260" w:lineRule="atLeast"/>
              <w:ind w:left="280" w:hanging="192"/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Calendaring/PTO Schedules </w:t>
            </w:r>
          </w:p>
        </w:tc>
        <w:tc>
          <w:tcPr>
            <w:tcW w:w="5418" w:type="dxa"/>
            <w:tcBorders>
              <w:left w:val="single" w:sz="8" w:space="0" w:color="FEFDFD"/>
            </w:tcBorders>
            <w:tcMar>
              <w:top w:w="5" w:type="dxa"/>
              <w:left w:w="10" w:type="dxa"/>
              <w:bottom w:w="5" w:type="dxa"/>
              <w:right w:w="5" w:type="dxa"/>
            </w:tcMar>
            <w:hideMark/>
          </w:tcPr>
          <w:p w:rsidR="003B645F" w:rsidRDefault="00B83816">
            <w:pPr>
              <w:pStyle w:val="divdocumentulli"/>
              <w:numPr>
                <w:ilvl w:val="0"/>
                <w:numId w:val="2"/>
              </w:numPr>
              <w:spacing w:line="260" w:lineRule="atLeast"/>
              <w:ind w:left="280" w:hanging="192"/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Clerical -Create/Read Reports &amp; Minutes Recording </w:t>
            </w:r>
          </w:p>
          <w:p w:rsidR="003B645F" w:rsidRDefault="00B83816">
            <w:pPr>
              <w:pStyle w:val="divdocumentulli"/>
              <w:numPr>
                <w:ilvl w:val="0"/>
                <w:numId w:val="2"/>
              </w:numPr>
              <w:spacing w:line="260" w:lineRule="atLeast"/>
              <w:ind w:left="280" w:hanging="192"/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Executive Support </w:t>
            </w:r>
          </w:p>
          <w:p w:rsidR="003B645F" w:rsidRDefault="00B83816">
            <w:pPr>
              <w:pStyle w:val="divdocumentulli"/>
              <w:numPr>
                <w:ilvl w:val="0"/>
                <w:numId w:val="2"/>
              </w:numPr>
              <w:spacing w:line="260" w:lineRule="atLeast"/>
              <w:ind w:left="280" w:hanging="192"/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Travel Coordination </w:t>
            </w:r>
          </w:p>
          <w:p w:rsidR="003B645F" w:rsidRDefault="00B83816">
            <w:pPr>
              <w:pStyle w:val="divdocumentulli"/>
              <w:numPr>
                <w:ilvl w:val="0"/>
                <w:numId w:val="2"/>
              </w:numPr>
              <w:spacing w:line="260" w:lineRule="atLeast"/>
              <w:ind w:left="280" w:hanging="192"/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Write &amp; Induct Policy </w:t>
            </w:r>
          </w:p>
          <w:p w:rsidR="003B645F" w:rsidRDefault="00B83816">
            <w:pPr>
              <w:pStyle w:val="divdocumentulli"/>
              <w:numPr>
                <w:ilvl w:val="0"/>
                <w:numId w:val="2"/>
              </w:numPr>
              <w:spacing w:line="260" w:lineRule="atLeast"/>
              <w:ind w:left="280" w:hanging="192"/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Microsoft Office </w:t>
            </w:r>
          </w:p>
          <w:p w:rsidR="003B645F" w:rsidRDefault="00B83816">
            <w:pPr>
              <w:pStyle w:val="divdocumentulli"/>
              <w:numPr>
                <w:ilvl w:val="0"/>
                <w:numId w:val="2"/>
              </w:numPr>
              <w:spacing w:line="260" w:lineRule="atLeast"/>
              <w:ind w:left="280" w:hanging="192"/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Adobe IN Design </w:t>
            </w:r>
          </w:p>
        </w:tc>
      </w:tr>
    </w:tbl>
    <w:p w:rsidR="003B645F" w:rsidRDefault="00B83816">
      <w:pPr>
        <w:pStyle w:val="divdocumentheading"/>
        <w:pBdr>
          <w:bottom w:val="none" w:sz="0" w:space="0" w:color="auto"/>
        </w:pBdr>
        <w:shd w:val="clear" w:color="auto" w:fill="FFFFFF"/>
        <w:tabs>
          <w:tab w:val="center" w:pos="10840"/>
        </w:tabs>
        <w:spacing w:before="300" w:line="260" w:lineRule="atLeast"/>
        <w:rPr>
          <w:rFonts w:ascii="Palatino Linotype" w:eastAsia="Palatino Linotype" w:hAnsi="Palatino Linotype" w:cs="Palatino Linotype"/>
          <w:color w:val="4A4A4A"/>
          <w:sz w:val="20"/>
          <w:szCs w:val="20"/>
        </w:rPr>
      </w:pPr>
      <w:r>
        <w:rPr>
          <w:rStyle w:val="divdocumentdivsectiontitle"/>
          <w:rFonts w:ascii="Palatino Linotype" w:eastAsia="Palatino Linotype" w:hAnsi="Palatino Linotype" w:cs="Palatino Linotype"/>
          <w:color w:val="4A4A4A"/>
          <w:shd w:val="clear" w:color="auto" w:fill="auto"/>
        </w:rPr>
        <w:t xml:space="preserve">Experience   </w:t>
      </w:r>
      <w:r>
        <w:rPr>
          <w:rFonts w:ascii="Palatino Linotype" w:eastAsia="Palatino Linotype" w:hAnsi="Palatino Linotype" w:cs="Palatino Linotype"/>
          <w:strike/>
          <w:color w:val="BCBFC3"/>
        </w:rPr>
        <w:t xml:space="preserve"> </w:t>
      </w:r>
      <w:r>
        <w:rPr>
          <w:rFonts w:ascii="Palatino Linotype" w:eastAsia="Palatino Linotype" w:hAnsi="Palatino Linotype" w:cs="Palatino Linotype"/>
          <w:strike/>
          <w:color w:val="BCBFC3"/>
        </w:rPr>
        <w:tab/>
      </w:r>
    </w:p>
    <w:tbl>
      <w:tblPr>
        <w:tblStyle w:val="divdocumentdivparagraphTable"/>
        <w:tblW w:w="0" w:type="auto"/>
        <w:tblCellSpacing w:w="0" w:type="dxa"/>
        <w:shd w:val="clear" w:color="auto" w:fill="FFFFFF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3880"/>
        <w:gridCol w:w="6960"/>
      </w:tblGrid>
      <w:tr w:rsidR="003B645F">
        <w:trPr>
          <w:tblCellSpacing w:w="0" w:type="dxa"/>
        </w:trPr>
        <w:tc>
          <w:tcPr>
            <w:tcW w:w="3880" w:type="dxa"/>
            <w:tcMar>
              <w:top w:w="240" w:type="dxa"/>
              <w:left w:w="0" w:type="dxa"/>
              <w:bottom w:w="0" w:type="dxa"/>
              <w:right w:w="0" w:type="dxa"/>
            </w:tcMar>
            <w:hideMark/>
          </w:tcPr>
          <w:p w:rsidR="003B645F" w:rsidRDefault="00B83816">
            <w:pPr>
              <w:pStyle w:val="spanpaddedline"/>
              <w:spacing w:line="260" w:lineRule="atLeast"/>
              <w:rPr>
                <w:rStyle w:val="spandateswrapper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Pathway Church | Vero Beach</w:t>
            </w: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, FL</w:t>
            </w:r>
          </w:p>
          <w:p w:rsidR="003B645F" w:rsidRDefault="00B83816">
            <w:pPr>
              <w:pStyle w:val="spanpaddedline"/>
              <w:spacing w:line="260" w:lineRule="atLeast"/>
              <w:rPr>
                <w:rStyle w:val="spandateswrapper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jobtitle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Office Manager/Executive Assistant</w:t>
            </w:r>
          </w:p>
          <w:p w:rsidR="003B645F" w:rsidRDefault="00B83816">
            <w:pPr>
              <w:pStyle w:val="spanpaddedline"/>
              <w:spacing w:line="260" w:lineRule="atLeast"/>
              <w:rPr>
                <w:rStyle w:val="spandateswrapper"/>
                <w:rFonts w:ascii="Palatino Linotype" w:eastAsia="Palatino Linotype" w:hAnsi="Palatino Linotype" w:cs="Palatino Linotype"/>
                <w:i/>
                <w:iCs/>
                <w:color w:val="4A4A4A"/>
                <w:sz w:val="20"/>
                <w:szCs w:val="20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i/>
                <w:iCs/>
                <w:color w:val="4A4A4A"/>
                <w:sz w:val="20"/>
                <w:szCs w:val="20"/>
              </w:rPr>
              <w:t>07/2013</w:t>
            </w:r>
            <w:r>
              <w:rPr>
                <w:rStyle w:val="spandateswrapper"/>
                <w:rFonts w:ascii="Palatino Linotype" w:eastAsia="Palatino Linotype" w:hAnsi="Palatino Linotype" w:cs="Palatino Linotype"/>
                <w:i/>
                <w:iCs/>
                <w:color w:val="4A4A4A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Palatino Linotype" w:eastAsia="Palatino Linotype" w:hAnsi="Palatino Linotype" w:cs="Palatino Linotype"/>
                <w:i/>
                <w:iCs/>
                <w:color w:val="4A4A4A"/>
                <w:sz w:val="20"/>
                <w:szCs w:val="20"/>
              </w:rPr>
              <w:t>- 09/2018</w:t>
            </w:r>
          </w:p>
        </w:tc>
        <w:tc>
          <w:tcPr>
            <w:tcW w:w="6960" w:type="dxa"/>
            <w:tcMar>
              <w:top w:w="240" w:type="dxa"/>
              <w:left w:w="0" w:type="dxa"/>
              <w:bottom w:w="0" w:type="dxa"/>
              <w:right w:w="0" w:type="dxa"/>
            </w:tcMar>
            <w:hideMark/>
          </w:tcPr>
          <w:p w:rsidR="003B645F" w:rsidRDefault="00B83816">
            <w:pPr>
              <w:pStyle w:val="divdocumentparlrColmnsinglecolumnulli"/>
              <w:numPr>
                <w:ilvl w:val="0"/>
                <w:numId w:val="3"/>
              </w:numPr>
              <w:spacing w:line="260" w:lineRule="atLeast"/>
              <w:ind w:left="280" w:hanging="192"/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Supervised the day to day dealings in the office. </w:t>
            </w:r>
          </w:p>
          <w:p w:rsidR="003B645F" w:rsidRDefault="00B83816">
            <w:pPr>
              <w:pStyle w:val="divdocumentparlrColmnsinglecolumnulli"/>
              <w:numPr>
                <w:ilvl w:val="0"/>
                <w:numId w:val="3"/>
              </w:numPr>
              <w:spacing w:line="260" w:lineRule="atLeast"/>
              <w:ind w:left="280" w:hanging="192"/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0versaw the support staff and assistants and helped manage their workload and schedules. </w:t>
            </w:r>
          </w:p>
          <w:p w:rsidR="003B645F" w:rsidRDefault="00B83816">
            <w:pPr>
              <w:pStyle w:val="divdocumentparlrColmnsinglecolumnulli"/>
              <w:numPr>
                <w:ilvl w:val="0"/>
                <w:numId w:val="3"/>
              </w:numPr>
              <w:spacing w:line="260" w:lineRule="atLeast"/>
              <w:ind w:left="280" w:hanging="192"/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Created, followed and enforced policies that insured a smooth and positive work environment. </w:t>
            </w:r>
          </w:p>
          <w:p w:rsidR="003B645F" w:rsidRDefault="00B83816">
            <w:pPr>
              <w:pStyle w:val="divdocumentparlrColmnsinglecolumnulli"/>
              <w:numPr>
                <w:ilvl w:val="0"/>
                <w:numId w:val="3"/>
              </w:numPr>
              <w:spacing w:line="260" w:lineRule="atLeast"/>
              <w:ind w:left="280" w:hanging="192"/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It was my job to insure everyone had what they needed when they needed it. </w:t>
            </w:r>
          </w:p>
          <w:p w:rsidR="003B645F" w:rsidRDefault="00B83816">
            <w:pPr>
              <w:pStyle w:val="divdocumentparlrColmnsinglecolumnulli"/>
              <w:numPr>
                <w:ilvl w:val="0"/>
                <w:numId w:val="3"/>
              </w:numPr>
              <w:spacing w:line="260" w:lineRule="atLeast"/>
              <w:ind w:left="280" w:hanging="192"/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Scheduled appointments and calendar events. </w:t>
            </w:r>
          </w:p>
          <w:p w:rsidR="003B645F" w:rsidRDefault="00B83816">
            <w:pPr>
              <w:pStyle w:val="divdocumentparlrColmnsinglecolumnulli"/>
              <w:numPr>
                <w:ilvl w:val="0"/>
                <w:numId w:val="3"/>
              </w:numPr>
              <w:spacing w:line="260" w:lineRule="atLeast"/>
              <w:ind w:left="280" w:hanging="192"/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Coordinated/Scheduled PTO and Vacation Sc</w:t>
            </w: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hedules and approvals. </w:t>
            </w:r>
          </w:p>
          <w:p w:rsidR="003B645F" w:rsidRDefault="00B83816">
            <w:pPr>
              <w:pStyle w:val="divdocumentparlrColmnsinglecolumnulli"/>
              <w:numPr>
                <w:ilvl w:val="0"/>
                <w:numId w:val="3"/>
              </w:numPr>
              <w:spacing w:line="260" w:lineRule="atLeast"/>
              <w:ind w:left="280" w:hanging="192"/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Coordinated All Insurances-Life Dental and Health for employees. </w:t>
            </w:r>
          </w:p>
          <w:p w:rsidR="003B645F" w:rsidRDefault="00B83816">
            <w:pPr>
              <w:pStyle w:val="divdocumentparlrColmnsinglecolumnulli"/>
              <w:numPr>
                <w:ilvl w:val="0"/>
                <w:numId w:val="3"/>
              </w:numPr>
              <w:spacing w:line="260" w:lineRule="atLeast"/>
              <w:ind w:left="280" w:hanging="192"/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Coordinated Mail- Sending and Receiving. </w:t>
            </w:r>
          </w:p>
          <w:p w:rsidR="003B645F" w:rsidRDefault="00B83816">
            <w:pPr>
              <w:pStyle w:val="divdocumentparlrColmnsinglecolumnulli"/>
              <w:numPr>
                <w:ilvl w:val="0"/>
                <w:numId w:val="3"/>
              </w:numPr>
              <w:spacing w:line="260" w:lineRule="atLeast"/>
              <w:ind w:left="280" w:hanging="192"/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Created Policies and Procedures. </w:t>
            </w:r>
          </w:p>
          <w:p w:rsidR="003B645F" w:rsidRDefault="00B83816">
            <w:pPr>
              <w:pStyle w:val="divdocumentparlrColmnsinglecolumnulli"/>
              <w:numPr>
                <w:ilvl w:val="0"/>
                <w:numId w:val="3"/>
              </w:numPr>
              <w:spacing w:line="260" w:lineRule="atLeast"/>
              <w:ind w:left="280" w:hanging="192"/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Maintained Church Calendars. </w:t>
            </w:r>
          </w:p>
          <w:p w:rsidR="003B645F" w:rsidRDefault="00B83816">
            <w:pPr>
              <w:pStyle w:val="divdocumentparlrColmnsinglecolumnulli"/>
              <w:numPr>
                <w:ilvl w:val="0"/>
                <w:numId w:val="3"/>
              </w:numPr>
              <w:spacing w:line="260" w:lineRule="atLeast"/>
              <w:ind w:left="280" w:hanging="192"/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Ordered Office Supplies. </w:t>
            </w:r>
          </w:p>
          <w:p w:rsidR="003B645F" w:rsidRDefault="00B83816">
            <w:pPr>
              <w:pStyle w:val="divdocumentparlrColmnsinglecolumnulli"/>
              <w:numPr>
                <w:ilvl w:val="0"/>
                <w:numId w:val="3"/>
              </w:numPr>
              <w:spacing w:line="260" w:lineRule="atLeast"/>
              <w:ind w:left="280" w:hanging="192"/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Oversaw Print Copy and Maintenance</w:t>
            </w: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 Agreement with Contracted Company. </w:t>
            </w:r>
          </w:p>
          <w:p w:rsidR="003B645F" w:rsidRDefault="00B83816">
            <w:pPr>
              <w:pStyle w:val="divdocumentparlrColmnsinglecolumnulli"/>
              <w:numPr>
                <w:ilvl w:val="0"/>
                <w:numId w:val="3"/>
              </w:numPr>
              <w:spacing w:line="260" w:lineRule="atLeast"/>
              <w:ind w:left="280" w:hanging="192"/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Oversaw Personnel Policies &amp; Procedures as they pertained to Support Staff. </w:t>
            </w:r>
          </w:p>
          <w:p w:rsidR="003B645F" w:rsidRDefault="00B83816">
            <w:pPr>
              <w:pStyle w:val="divdocumentparlrColmnsinglecolumnulli"/>
              <w:numPr>
                <w:ilvl w:val="0"/>
                <w:numId w:val="3"/>
              </w:numPr>
              <w:spacing w:line="260" w:lineRule="atLeast"/>
              <w:ind w:left="280" w:hanging="192"/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Assisted in the Hiring Process and Various HR duties. </w:t>
            </w:r>
          </w:p>
          <w:p w:rsidR="003B645F" w:rsidRDefault="00B83816">
            <w:pPr>
              <w:pStyle w:val="divdocumentparlrColmnsinglecolumnulli"/>
              <w:numPr>
                <w:ilvl w:val="0"/>
                <w:numId w:val="3"/>
              </w:numPr>
              <w:spacing w:line="260" w:lineRule="atLeast"/>
              <w:ind w:left="280" w:hanging="192"/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Oversaw Church Credit Card Services and Account. </w:t>
            </w:r>
          </w:p>
          <w:p w:rsidR="003B645F" w:rsidRDefault="00B83816">
            <w:pPr>
              <w:pStyle w:val="divdocumentparlrColmnsinglecolumnulli"/>
              <w:numPr>
                <w:ilvl w:val="0"/>
                <w:numId w:val="3"/>
              </w:numPr>
              <w:spacing w:line="260" w:lineRule="atLeast"/>
              <w:ind w:left="280" w:hanging="192"/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Supervised the Kitchen Coordinator. </w:t>
            </w:r>
          </w:p>
          <w:p w:rsidR="003B645F" w:rsidRDefault="00B83816">
            <w:pPr>
              <w:pStyle w:val="divdocumentparlrColmnsinglecolumnulli"/>
              <w:numPr>
                <w:ilvl w:val="0"/>
                <w:numId w:val="3"/>
              </w:numPr>
              <w:spacing w:line="260" w:lineRule="atLeast"/>
              <w:ind w:left="280" w:hanging="192"/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Supervised Church Receptionist. </w:t>
            </w:r>
          </w:p>
          <w:p w:rsidR="003B645F" w:rsidRDefault="00B83816">
            <w:pPr>
              <w:pStyle w:val="divdocumentparlrColmnsinglecolumnulli"/>
              <w:numPr>
                <w:ilvl w:val="0"/>
                <w:numId w:val="3"/>
              </w:numPr>
              <w:spacing w:line="260" w:lineRule="atLeast"/>
              <w:ind w:left="280" w:hanging="192"/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Assisted Recording Secretary with contribution process of collection, counting, recording, and reporting. </w:t>
            </w:r>
          </w:p>
          <w:p w:rsidR="003B645F" w:rsidRDefault="00B83816">
            <w:pPr>
              <w:pStyle w:val="divdocumentparlrColmnsinglecolumnulli"/>
              <w:numPr>
                <w:ilvl w:val="0"/>
                <w:numId w:val="3"/>
              </w:numPr>
              <w:spacing w:line="260" w:lineRule="atLeast"/>
              <w:ind w:left="280" w:hanging="192"/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Responsible for overall church office appearance and cleanliness. </w:t>
            </w:r>
          </w:p>
          <w:p w:rsidR="003B645F" w:rsidRDefault="00B83816">
            <w:pPr>
              <w:pStyle w:val="divdocumentparlrColmnsinglecolumnulli"/>
              <w:numPr>
                <w:ilvl w:val="0"/>
                <w:numId w:val="3"/>
              </w:numPr>
              <w:spacing w:line="260" w:lineRule="atLeast"/>
              <w:ind w:left="280" w:hanging="192"/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Conducted Annual Evaluations and Reviews Gospel L</w:t>
            </w: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ight Baptist Church. </w:t>
            </w:r>
          </w:p>
        </w:tc>
      </w:tr>
    </w:tbl>
    <w:p w:rsidR="003B645F" w:rsidRDefault="003B645F">
      <w:pPr>
        <w:rPr>
          <w:vanish/>
        </w:rPr>
      </w:pPr>
    </w:p>
    <w:tbl>
      <w:tblPr>
        <w:tblStyle w:val="divdocumentdivparagraphTable"/>
        <w:tblW w:w="0" w:type="auto"/>
        <w:tblCellSpacing w:w="0" w:type="dxa"/>
        <w:shd w:val="clear" w:color="auto" w:fill="FFFFFF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3880"/>
        <w:gridCol w:w="6960"/>
      </w:tblGrid>
      <w:tr w:rsidR="003B645F">
        <w:trPr>
          <w:tblCellSpacing w:w="0" w:type="dxa"/>
        </w:trPr>
        <w:tc>
          <w:tcPr>
            <w:tcW w:w="3880" w:type="dxa"/>
            <w:tcMar>
              <w:top w:w="200" w:type="dxa"/>
              <w:left w:w="0" w:type="dxa"/>
              <w:bottom w:w="0" w:type="dxa"/>
              <w:right w:w="0" w:type="dxa"/>
            </w:tcMar>
            <w:hideMark/>
          </w:tcPr>
          <w:p w:rsidR="003B645F" w:rsidRDefault="00B83816">
            <w:pPr>
              <w:pStyle w:val="spanpaddedline"/>
              <w:spacing w:line="260" w:lineRule="atLeast"/>
              <w:rPr>
                <w:rStyle w:val="spandateswrapper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lastRenderedPageBreak/>
              <w:t>Gospel Light Baptist Church | Hot Springs, AR</w:t>
            </w:r>
          </w:p>
          <w:p w:rsidR="003B645F" w:rsidRDefault="00B83816">
            <w:pPr>
              <w:pStyle w:val="spanpaddedline"/>
              <w:spacing w:line="260" w:lineRule="atLeast"/>
              <w:rPr>
                <w:rStyle w:val="spandateswrapper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jobtitle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Executive Assistant</w:t>
            </w:r>
          </w:p>
          <w:p w:rsidR="003B645F" w:rsidRDefault="00B83816">
            <w:pPr>
              <w:pStyle w:val="spanpaddedline"/>
              <w:spacing w:line="260" w:lineRule="atLeast"/>
              <w:rPr>
                <w:rStyle w:val="spandateswrapper"/>
                <w:rFonts w:ascii="Palatino Linotype" w:eastAsia="Palatino Linotype" w:hAnsi="Palatino Linotype" w:cs="Palatino Linotype"/>
                <w:i/>
                <w:iCs/>
                <w:color w:val="4A4A4A"/>
                <w:sz w:val="20"/>
                <w:szCs w:val="20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i/>
                <w:iCs/>
                <w:color w:val="4A4A4A"/>
                <w:sz w:val="20"/>
                <w:szCs w:val="20"/>
              </w:rPr>
              <w:t>11/2007</w:t>
            </w:r>
            <w:r>
              <w:rPr>
                <w:rStyle w:val="spandateswrapper"/>
                <w:rFonts w:ascii="Palatino Linotype" w:eastAsia="Palatino Linotype" w:hAnsi="Palatino Linotype" w:cs="Palatino Linotype"/>
                <w:i/>
                <w:iCs/>
                <w:color w:val="4A4A4A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Palatino Linotype" w:eastAsia="Palatino Linotype" w:hAnsi="Palatino Linotype" w:cs="Palatino Linotype"/>
                <w:i/>
                <w:iCs/>
                <w:color w:val="4A4A4A"/>
                <w:sz w:val="20"/>
                <w:szCs w:val="20"/>
              </w:rPr>
              <w:t>- 07/2013</w:t>
            </w:r>
          </w:p>
        </w:tc>
        <w:tc>
          <w:tcPr>
            <w:tcW w:w="6960" w:type="dxa"/>
            <w:tcMar>
              <w:top w:w="200" w:type="dxa"/>
              <w:left w:w="0" w:type="dxa"/>
              <w:bottom w:w="0" w:type="dxa"/>
              <w:right w:w="0" w:type="dxa"/>
            </w:tcMar>
            <w:hideMark/>
          </w:tcPr>
          <w:p w:rsidR="003B645F" w:rsidRDefault="00B83816">
            <w:pPr>
              <w:pStyle w:val="divdocumentparlrColmnsinglecolumnulli"/>
              <w:numPr>
                <w:ilvl w:val="0"/>
                <w:numId w:val="4"/>
              </w:numPr>
              <w:spacing w:line="260" w:lineRule="atLeast"/>
              <w:ind w:left="280" w:hanging="192"/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Handled multifaceted clerical tasks (e.g., data entry, filing, records management and billing) as the Assistant to the Executive Director. </w:t>
            </w:r>
          </w:p>
          <w:p w:rsidR="003B645F" w:rsidRDefault="00B83816">
            <w:pPr>
              <w:pStyle w:val="divdocumentparlrColmnsinglecolumnulli"/>
              <w:numPr>
                <w:ilvl w:val="0"/>
                <w:numId w:val="4"/>
              </w:numPr>
              <w:spacing w:line="260" w:lineRule="atLeast"/>
              <w:ind w:left="280" w:hanging="192"/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Coordinated travel arrangements, as well as hosted many visiting guests. </w:t>
            </w:r>
          </w:p>
          <w:p w:rsidR="003B645F" w:rsidRDefault="00B83816">
            <w:pPr>
              <w:pStyle w:val="divdocumentparlrColmnsinglecolumnulli"/>
              <w:numPr>
                <w:ilvl w:val="0"/>
                <w:numId w:val="4"/>
              </w:numPr>
              <w:spacing w:line="260" w:lineRule="atLeast"/>
              <w:ind w:left="280" w:hanging="192"/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Maintained many databases and ensured the delivery of pertinent information between departments and individuals. </w:t>
            </w:r>
          </w:p>
          <w:p w:rsidR="003B645F" w:rsidRDefault="00B83816">
            <w:pPr>
              <w:pStyle w:val="divdocumentparlrColmnsinglecolumnulli"/>
              <w:numPr>
                <w:ilvl w:val="0"/>
                <w:numId w:val="4"/>
              </w:numPr>
              <w:spacing w:line="260" w:lineRule="atLeast"/>
              <w:ind w:left="280" w:hanging="192"/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Quickly became a trusted assistant known for "can-do &amp; positive" att</w:t>
            </w: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itude, flexibility and quality work. </w:t>
            </w:r>
          </w:p>
          <w:p w:rsidR="003B645F" w:rsidRDefault="00B83816">
            <w:pPr>
              <w:pStyle w:val="divdocumentparlrColmnsinglecolumnulli"/>
              <w:numPr>
                <w:ilvl w:val="0"/>
                <w:numId w:val="4"/>
              </w:numPr>
              <w:spacing w:line="260" w:lineRule="atLeast"/>
              <w:ind w:left="280" w:hanging="192"/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Communicated effectively with multiple departments to plan meetings and prepare the needed documentation and/or information needed. </w:t>
            </w:r>
          </w:p>
          <w:p w:rsidR="003B645F" w:rsidRDefault="00B83816">
            <w:pPr>
              <w:pStyle w:val="divdocumentparlrColmnsinglecolumnulli"/>
              <w:numPr>
                <w:ilvl w:val="0"/>
                <w:numId w:val="4"/>
              </w:numPr>
              <w:spacing w:line="260" w:lineRule="atLeast"/>
              <w:ind w:left="280" w:hanging="192"/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Established strong relationships to gain support and effectively achieve results. </w:t>
            </w:r>
          </w:p>
          <w:p w:rsidR="003B645F" w:rsidRDefault="00B83816">
            <w:pPr>
              <w:pStyle w:val="divdocumentparlrColmnsinglecolumnulli"/>
              <w:numPr>
                <w:ilvl w:val="0"/>
                <w:numId w:val="4"/>
              </w:numPr>
              <w:spacing w:line="260" w:lineRule="atLeast"/>
              <w:ind w:left="280" w:hanging="192"/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He</w:t>
            </w: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lped coordinate church wide events (Special Events, Speakers) that consisted of highly detailed preparation and/or planning. </w:t>
            </w:r>
          </w:p>
          <w:p w:rsidR="003B645F" w:rsidRDefault="00B83816">
            <w:pPr>
              <w:pStyle w:val="divdocumentparlrColmnsinglecolumnulli"/>
              <w:numPr>
                <w:ilvl w:val="0"/>
                <w:numId w:val="4"/>
              </w:numPr>
              <w:spacing w:line="260" w:lineRule="atLeast"/>
              <w:ind w:left="280" w:hanging="192"/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Maintained efficiency in the office in the supervisor's absence. </w:t>
            </w:r>
          </w:p>
          <w:p w:rsidR="003B645F" w:rsidRDefault="00B83816">
            <w:pPr>
              <w:pStyle w:val="divdocumentparlrColmnsinglecolumnulli"/>
              <w:numPr>
                <w:ilvl w:val="0"/>
                <w:numId w:val="4"/>
              </w:numPr>
              <w:spacing w:line="260" w:lineRule="atLeast"/>
              <w:ind w:left="280" w:hanging="192"/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Provided timely, courteous and knowledgeable responses to inform</w:t>
            </w: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ation requests; screened and transferred calls; and prepared church correspondence. </w:t>
            </w:r>
          </w:p>
          <w:p w:rsidR="003B645F" w:rsidRDefault="00B83816">
            <w:pPr>
              <w:pStyle w:val="divdocumentparlrColmnsinglecolumnulli"/>
              <w:numPr>
                <w:ilvl w:val="0"/>
                <w:numId w:val="4"/>
              </w:numPr>
              <w:spacing w:line="260" w:lineRule="atLeast"/>
              <w:ind w:left="280" w:hanging="192"/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Co-developed vehicle policy now used in our ministry Developed innovative PowerPoint presentations used by the church to present information to the congregation. </w:t>
            </w:r>
          </w:p>
          <w:p w:rsidR="003B645F" w:rsidRDefault="00B83816">
            <w:pPr>
              <w:pStyle w:val="divdocumentparlrColmnsinglecolumnulli"/>
              <w:numPr>
                <w:ilvl w:val="0"/>
                <w:numId w:val="4"/>
              </w:numPr>
              <w:spacing w:line="260" w:lineRule="atLeast"/>
              <w:ind w:left="280" w:hanging="192"/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Earned good marks on performance reviews, with citations for excellence in areas including work volume, accuracy and quality; ability to learn and master new concepts; positive work ethic; commitment to serve others and direct them to a relationship with o</w:t>
            </w: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ur Lord through instruction and lifestyle. </w:t>
            </w:r>
          </w:p>
          <w:p w:rsidR="003B645F" w:rsidRDefault="00B83816">
            <w:pPr>
              <w:pStyle w:val="divdocumentparlrColmnsinglecolumnulli"/>
              <w:numPr>
                <w:ilvl w:val="0"/>
                <w:numId w:val="4"/>
              </w:numPr>
              <w:spacing w:line="260" w:lineRule="atLeast"/>
              <w:ind w:left="280" w:hanging="192"/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Church, College Chapel services Coordinated Youth Crazy Time Games Led in Teen Center Worship &amp; Compilation of Music/ Special Music Schedule Taught 6th grade Sunday School Coordinate and conduct interviews with t</w:t>
            </w: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hose who </w:t>
            </w:r>
            <w:proofErr w:type="gramStart"/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are in need of</w:t>
            </w:r>
            <w:proofErr w:type="gramEnd"/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 our Benevolence Ministry, including distribution of food and necessary supplies, and provide shelter for the homeless. </w:t>
            </w:r>
          </w:p>
          <w:p w:rsidR="003B645F" w:rsidRDefault="00B83816">
            <w:pPr>
              <w:pStyle w:val="divdocumentparlrColmnsinglecolumnulli"/>
              <w:numPr>
                <w:ilvl w:val="0"/>
                <w:numId w:val="4"/>
              </w:numPr>
              <w:spacing w:line="260" w:lineRule="atLeast"/>
              <w:ind w:left="280" w:hanging="192"/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Coordinated and referred individuals to other felt needs organizations within the community. </w:t>
            </w:r>
          </w:p>
          <w:p w:rsidR="003B645F" w:rsidRDefault="00B83816">
            <w:pPr>
              <w:pStyle w:val="divdocumentparlrColmnsinglecolumnulli"/>
              <w:numPr>
                <w:ilvl w:val="0"/>
                <w:numId w:val="4"/>
              </w:numPr>
              <w:spacing w:line="260" w:lineRule="atLeast"/>
              <w:ind w:left="280" w:hanging="192"/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Coordinate, gather</w:t>
            </w: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 and count offerings Coordinated, gathered monies for Lunch program. </w:t>
            </w:r>
          </w:p>
        </w:tc>
      </w:tr>
    </w:tbl>
    <w:p w:rsidR="003B645F" w:rsidRDefault="003B645F">
      <w:pPr>
        <w:rPr>
          <w:vanish/>
        </w:rPr>
      </w:pPr>
    </w:p>
    <w:tbl>
      <w:tblPr>
        <w:tblStyle w:val="divdocumentdivparagraphTable"/>
        <w:tblW w:w="0" w:type="auto"/>
        <w:tblCellSpacing w:w="0" w:type="dxa"/>
        <w:shd w:val="clear" w:color="auto" w:fill="FFFFFF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3880"/>
        <w:gridCol w:w="6960"/>
      </w:tblGrid>
      <w:tr w:rsidR="003B645F">
        <w:trPr>
          <w:tblCellSpacing w:w="0" w:type="dxa"/>
        </w:trPr>
        <w:tc>
          <w:tcPr>
            <w:tcW w:w="3880" w:type="dxa"/>
            <w:tcMar>
              <w:top w:w="200" w:type="dxa"/>
              <w:left w:w="0" w:type="dxa"/>
              <w:bottom w:w="0" w:type="dxa"/>
              <w:right w:w="0" w:type="dxa"/>
            </w:tcMar>
            <w:hideMark/>
          </w:tcPr>
          <w:p w:rsidR="003B645F" w:rsidRDefault="00B83816">
            <w:pPr>
              <w:pStyle w:val="spanpaddedline"/>
              <w:spacing w:line="260" w:lineRule="atLeast"/>
              <w:rPr>
                <w:rStyle w:val="spandateswrapper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U.S. Bank | Hot Springs, AR</w:t>
            </w:r>
          </w:p>
          <w:p w:rsidR="003B645F" w:rsidRDefault="00B83816">
            <w:pPr>
              <w:pStyle w:val="spanpaddedline"/>
              <w:spacing w:line="260" w:lineRule="atLeast"/>
              <w:rPr>
                <w:rStyle w:val="spandateswrapper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jobtitle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Teller/Universal Banker Employment</w:t>
            </w:r>
          </w:p>
          <w:p w:rsidR="003B645F" w:rsidRDefault="00B83816">
            <w:pPr>
              <w:pStyle w:val="spanpaddedline"/>
              <w:spacing w:line="260" w:lineRule="atLeast"/>
              <w:rPr>
                <w:rStyle w:val="spandateswrapper"/>
                <w:rFonts w:ascii="Palatino Linotype" w:eastAsia="Palatino Linotype" w:hAnsi="Palatino Linotype" w:cs="Palatino Linotype"/>
                <w:i/>
                <w:iCs/>
                <w:color w:val="4A4A4A"/>
                <w:sz w:val="20"/>
                <w:szCs w:val="20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i/>
                <w:iCs/>
                <w:color w:val="4A4A4A"/>
                <w:sz w:val="20"/>
                <w:szCs w:val="20"/>
              </w:rPr>
              <w:t>11/2006</w:t>
            </w:r>
            <w:r>
              <w:rPr>
                <w:rStyle w:val="spandateswrapper"/>
                <w:rFonts w:ascii="Palatino Linotype" w:eastAsia="Palatino Linotype" w:hAnsi="Palatino Linotype" w:cs="Palatino Linotype"/>
                <w:i/>
                <w:iCs/>
                <w:color w:val="4A4A4A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Palatino Linotype" w:eastAsia="Palatino Linotype" w:hAnsi="Palatino Linotype" w:cs="Palatino Linotype"/>
                <w:i/>
                <w:iCs/>
                <w:color w:val="4A4A4A"/>
                <w:sz w:val="20"/>
                <w:szCs w:val="20"/>
              </w:rPr>
              <w:t>- 11/2007</w:t>
            </w:r>
          </w:p>
        </w:tc>
        <w:tc>
          <w:tcPr>
            <w:tcW w:w="6960" w:type="dxa"/>
            <w:tcMar>
              <w:top w:w="200" w:type="dxa"/>
              <w:left w:w="0" w:type="dxa"/>
              <w:bottom w:w="0" w:type="dxa"/>
              <w:right w:w="0" w:type="dxa"/>
            </w:tcMar>
            <w:hideMark/>
          </w:tcPr>
          <w:p w:rsidR="003B645F" w:rsidRDefault="00B83816">
            <w:pPr>
              <w:pStyle w:val="divdocumentparlrColmnsinglecolumnulli"/>
              <w:numPr>
                <w:ilvl w:val="0"/>
                <w:numId w:val="5"/>
              </w:numPr>
              <w:spacing w:line="260" w:lineRule="atLeast"/>
              <w:ind w:left="280" w:hanging="192"/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Provided account services to customers by receiving deposits and loan payments; cashing checks; issuing savings withdrawals; recording night and mail deposits; selling cashier's checks, traveler's checks, and series e bonds; answering questions in person o</w:t>
            </w: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r on telephone; referring to other bank services. </w:t>
            </w:r>
          </w:p>
          <w:p w:rsidR="003B645F" w:rsidRDefault="00B83816">
            <w:pPr>
              <w:pStyle w:val="divdocumentparlrColmnsinglecolumnulli"/>
              <w:numPr>
                <w:ilvl w:val="0"/>
                <w:numId w:val="5"/>
              </w:numPr>
              <w:spacing w:line="260" w:lineRule="atLeast"/>
              <w:ind w:left="280" w:hanging="192"/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Opened checking and savings accounts. </w:t>
            </w:r>
          </w:p>
          <w:p w:rsidR="003B645F" w:rsidRDefault="00B83816">
            <w:pPr>
              <w:pStyle w:val="divdocumentparlrColmnsinglecolumnulli"/>
              <w:numPr>
                <w:ilvl w:val="0"/>
                <w:numId w:val="5"/>
              </w:numPr>
              <w:spacing w:line="260" w:lineRule="atLeast"/>
              <w:ind w:left="280" w:hanging="192"/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Issued debit cards. </w:t>
            </w:r>
          </w:p>
          <w:p w:rsidR="003B645F" w:rsidRDefault="00B83816">
            <w:pPr>
              <w:pStyle w:val="divdocumentparlrColmnsinglecolumnulli"/>
              <w:numPr>
                <w:ilvl w:val="0"/>
                <w:numId w:val="5"/>
              </w:numPr>
              <w:spacing w:line="260" w:lineRule="atLeast"/>
              <w:ind w:left="280" w:hanging="192"/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Opened Investment accounts for clients. </w:t>
            </w:r>
          </w:p>
          <w:p w:rsidR="003B645F" w:rsidRDefault="00B83816">
            <w:pPr>
              <w:pStyle w:val="divdocumentparlrColmnsinglecolumnulli"/>
              <w:numPr>
                <w:ilvl w:val="0"/>
                <w:numId w:val="5"/>
              </w:numPr>
              <w:spacing w:line="260" w:lineRule="atLeast"/>
              <w:ind w:left="280" w:hanging="192"/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Issued withdrawals and deposits. </w:t>
            </w:r>
          </w:p>
          <w:p w:rsidR="003B645F" w:rsidRDefault="00B83816">
            <w:pPr>
              <w:pStyle w:val="divdocumentparlrColmnsinglecolumnulli"/>
              <w:numPr>
                <w:ilvl w:val="0"/>
                <w:numId w:val="5"/>
              </w:numPr>
              <w:spacing w:line="260" w:lineRule="atLeast"/>
              <w:ind w:left="280" w:hanging="192"/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Loan originations. </w:t>
            </w:r>
          </w:p>
          <w:p w:rsidR="003B645F" w:rsidRDefault="00B83816">
            <w:pPr>
              <w:pStyle w:val="divdocumentparlrColmnsinglecolumnulli"/>
              <w:numPr>
                <w:ilvl w:val="0"/>
                <w:numId w:val="5"/>
              </w:numPr>
              <w:spacing w:line="260" w:lineRule="atLeast"/>
              <w:ind w:left="280" w:hanging="192"/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Sold travelers checks and savings bonds. </w:t>
            </w:r>
          </w:p>
        </w:tc>
      </w:tr>
    </w:tbl>
    <w:p w:rsidR="003B645F" w:rsidRDefault="003B645F">
      <w:pPr>
        <w:rPr>
          <w:vanish/>
        </w:rPr>
      </w:pPr>
    </w:p>
    <w:tbl>
      <w:tblPr>
        <w:tblStyle w:val="divdocumentdivparagraphTable"/>
        <w:tblW w:w="0" w:type="auto"/>
        <w:tblCellSpacing w:w="0" w:type="dxa"/>
        <w:shd w:val="clear" w:color="auto" w:fill="FFFFFF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3880"/>
        <w:gridCol w:w="6960"/>
      </w:tblGrid>
      <w:tr w:rsidR="003B645F">
        <w:trPr>
          <w:tblCellSpacing w:w="0" w:type="dxa"/>
        </w:trPr>
        <w:tc>
          <w:tcPr>
            <w:tcW w:w="3880" w:type="dxa"/>
            <w:tcMar>
              <w:top w:w="200" w:type="dxa"/>
              <w:left w:w="0" w:type="dxa"/>
              <w:bottom w:w="0" w:type="dxa"/>
              <w:right w:w="0" w:type="dxa"/>
            </w:tcMar>
            <w:hideMark/>
          </w:tcPr>
          <w:p w:rsidR="003B645F" w:rsidRDefault="00B83816">
            <w:pPr>
              <w:pStyle w:val="spanpaddedline"/>
              <w:spacing w:line="260" w:lineRule="atLeast"/>
              <w:rPr>
                <w:rStyle w:val="spandateswrapper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FED-EX</w:t>
            </w: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 Freight | Chicago Heights, IL</w:t>
            </w:r>
          </w:p>
          <w:p w:rsidR="003B645F" w:rsidRDefault="00B83816">
            <w:pPr>
              <w:pStyle w:val="spanpaddedline"/>
              <w:spacing w:line="260" w:lineRule="atLeast"/>
              <w:rPr>
                <w:rStyle w:val="spandateswrapper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jobtitle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Dockworker</w:t>
            </w:r>
          </w:p>
          <w:p w:rsidR="003B645F" w:rsidRDefault="00B83816">
            <w:pPr>
              <w:pStyle w:val="spanpaddedline"/>
              <w:spacing w:line="260" w:lineRule="atLeast"/>
              <w:rPr>
                <w:rStyle w:val="spandateswrapper"/>
                <w:rFonts w:ascii="Palatino Linotype" w:eastAsia="Palatino Linotype" w:hAnsi="Palatino Linotype" w:cs="Palatino Linotype"/>
                <w:i/>
                <w:iCs/>
                <w:color w:val="4A4A4A"/>
                <w:sz w:val="20"/>
                <w:szCs w:val="20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i/>
                <w:iCs/>
                <w:color w:val="4A4A4A"/>
                <w:sz w:val="20"/>
                <w:szCs w:val="20"/>
              </w:rPr>
              <w:t>07/2004</w:t>
            </w:r>
            <w:r>
              <w:rPr>
                <w:rStyle w:val="spandateswrapper"/>
                <w:rFonts w:ascii="Palatino Linotype" w:eastAsia="Palatino Linotype" w:hAnsi="Palatino Linotype" w:cs="Palatino Linotype"/>
                <w:i/>
                <w:iCs/>
                <w:color w:val="4A4A4A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Palatino Linotype" w:eastAsia="Palatino Linotype" w:hAnsi="Palatino Linotype" w:cs="Palatino Linotype"/>
                <w:i/>
                <w:iCs/>
                <w:color w:val="4A4A4A"/>
                <w:sz w:val="20"/>
                <w:szCs w:val="20"/>
              </w:rPr>
              <w:t>- 09/2006</w:t>
            </w:r>
          </w:p>
        </w:tc>
        <w:tc>
          <w:tcPr>
            <w:tcW w:w="6960" w:type="dxa"/>
            <w:tcMar>
              <w:top w:w="200" w:type="dxa"/>
              <w:left w:w="0" w:type="dxa"/>
              <w:bottom w:w="0" w:type="dxa"/>
              <w:right w:w="0" w:type="dxa"/>
            </w:tcMar>
            <w:hideMark/>
          </w:tcPr>
          <w:p w:rsidR="003B645F" w:rsidRDefault="00B83816">
            <w:pPr>
              <w:pStyle w:val="divdocumentparlrColmnsinglecolumnulli"/>
              <w:numPr>
                <w:ilvl w:val="0"/>
                <w:numId w:val="6"/>
              </w:numPr>
              <w:spacing w:line="260" w:lineRule="atLeast"/>
              <w:ind w:left="280" w:hanging="192"/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Transported, loaded and inspected freight that was to be delivered to paying clients while driving a forklift.</w:t>
            </w:r>
          </w:p>
          <w:p w:rsidR="003B645F" w:rsidRDefault="00B83816">
            <w:pPr>
              <w:pStyle w:val="divdocumentparlrColmnsinglecolumnulli"/>
              <w:numPr>
                <w:ilvl w:val="0"/>
                <w:numId w:val="6"/>
              </w:numPr>
              <w:spacing w:line="260" w:lineRule="atLeast"/>
              <w:ind w:left="280" w:hanging="192"/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Adept at handling multiple simultaneous freight transport tasks with speed and </w:t>
            </w: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accuracy.</w:t>
            </w:r>
          </w:p>
          <w:p w:rsidR="003B645F" w:rsidRDefault="00B83816">
            <w:pPr>
              <w:pStyle w:val="divdocumentparlrColmnsinglecolumnulli"/>
              <w:numPr>
                <w:ilvl w:val="0"/>
                <w:numId w:val="6"/>
              </w:numPr>
              <w:spacing w:line="260" w:lineRule="atLeast"/>
              <w:ind w:left="280" w:hanging="192"/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Obtained special training and license to drive forklift.</w:t>
            </w:r>
          </w:p>
          <w:p w:rsidR="003B645F" w:rsidRDefault="00B83816">
            <w:pPr>
              <w:pStyle w:val="divdocumentparlrColmnsinglecolumnulli"/>
              <w:numPr>
                <w:ilvl w:val="0"/>
                <w:numId w:val="6"/>
              </w:numPr>
              <w:spacing w:line="260" w:lineRule="atLeast"/>
              <w:ind w:left="280" w:hanging="192"/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Handled highly valuable freight.</w:t>
            </w:r>
          </w:p>
        </w:tc>
      </w:tr>
    </w:tbl>
    <w:p w:rsidR="003B645F" w:rsidRDefault="00B83816">
      <w:pPr>
        <w:pStyle w:val="divdocumentheading"/>
        <w:shd w:val="clear" w:color="auto" w:fill="FFFFFF"/>
        <w:tabs>
          <w:tab w:val="center" w:pos="10840"/>
        </w:tabs>
        <w:spacing w:before="300" w:line="260" w:lineRule="atLeast"/>
        <w:rPr>
          <w:rFonts w:ascii="Palatino Linotype" w:eastAsia="Palatino Linotype" w:hAnsi="Palatino Linotype" w:cs="Palatino Linotype"/>
          <w:color w:val="4A4A4A"/>
          <w:sz w:val="20"/>
          <w:szCs w:val="20"/>
        </w:rPr>
      </w:pPr>
      <w:r>
        <w:rPr>
          <w:rStyle w:val="divdocumentdivsectiontitle"/>
          <w:rFonts w:ascii="Palatino Linotype" w:eastAsia="Palatino Linotype" w:hAnsi="Palatino Linotype" w:cs="Palatino Linotype"/>
          <w:color w:val="4A4A4A"/>
          <w:shd w:val="clear" w:color="auto" w:fill="auto"/>
        </w:rPr>
        <w:lastRenderedPageBreak/>
        <w:t xml:space="preserve">Education and Training   </w:t>
      </w:r>
      <w:r>
        <w:rPr>
          <w:rFonts w:ascii="Palatino Linotype" w:eastAsia="Palatino Linotype" w:hAnsi="Palatino Linotype" w:cs="Palatino Linotype"/>
          <w:strike/>
          <w:color w:val="BCBFC3"/>
        </w:rPr>
        <w:t xml:space="preserve"> </w:t>
      </w:r>
      <w:r>
        <w:rPr>
          <w:rFonts w:ascii="Palatino Linotype" w:eastAsia="Palatino Linotype" w:hAnsi="Palatino Linotype" w:cs="Palatino Linotype"/>
          <w:strike/>
          <w:color w:val="BCBFC3"/>
        </w:rPr>
        <w:tab/>
      </w:r>
    </w:p>
    <w:p w:rsidR="003B645F" w:rsidRDefault="00B83816">
      <w:pPr>
        <w:pStyle w:val="divdocumentsinglecolumn"/>
        <w:shd w:val="clear" w:color="auto" w:fill="FFFFFF"/>
        <w:spacing w:line="260" w:lineRule="atLeast"/>
        <w:rPr>
          <w:rFonts w:ascii="Palatino Linotype" w:eastAsia="Palatino Linotype" w:hAnsi="Palatino Linotype" w:cs="Palatino Linotype"/>
          <w:color w:val="4A4A4A"/>
          <w:sz w:val="20"/>
          <w:szCs w:val="20"/>
        </w:rPr>
      </w:pPr>
      <w:r>
        <w:rPr>
          <w:rStyle w:val="span"/>
          <w:rFonts w:ascii="Palatino Linotype" w:eastAsia="Palatino Linotype" w:hAnsi="Palatino Linotype" w:cs="Palatino Linotype"/>
          <w:color w:val="4A4A4A"/>
          <w:sz w:val="20"/>
          <w:szCs w:val="20"/>
        </w:rPr>
        <w:t>Hyles - Anderson College | Crown Point, IN</w:t>
      </w:r>
      <w:r>
        <w:rPr>
          <w:rStyle w:val="singlecolumnspanpaddedlinenth-child1"/>
          <w:rFonts w:ascii="Palatino Linotype" w:eastAsia="Palatino Linotype" w:hAnsi="Palatino Linotype" w:cs="Palatino Linotype"/>
          <w:color w:val="4A4A4A"/>
          <w:sz w:val="20"/>
          <w:szCs w:val="20"/>
        </w:rPr>
        <w:t xml:space="preserve"> </w:t>
      </w:r>
    </w:p>
    <w:p w:rsidR="003B645F" w:rsidRDefault="00B83816">
      <w:pPr>
        <w:pStyle w:val="spanpaddedline"/>
        <w:shd w:val="clear" w:color="auto" w:fill="FFFFFF"/>
        <w:spacing w:line="260" w:lineRule="atLeast"/>
        <w:rPr>
          <w:rFonts w:ascii="Palatino Linotype" w:eastAsia="Palatino Linotype" w:hAnsi="Palatino Linotype" w:cs="Palatino Linotype"/>
          <w:color w:val="4A4A4A"/>
          <w:sz w:val="20"/>
          <w:szCs w:val="20"/>
        </w:rPr>
      </w:pPr>
      <w:r>
        <w:rPr>
          <w:rStyle w:val="degree"/>
          <w:rFonts w:ascii="Palatino Linotype" w:eastAsia="Palatino Linotype" w:hAnsi="Palatino Linotype" w:cs="Palatino Linotype"/>
          <w:color w:val="4A4A4A"/>
          <w:sz w:val="20"/>
          <w:szCs w:val="20"/>
        </w:rPr>
        <w:t>Bachelor of Science</w:t>
      </w:r>
      <w:r>
        <w:rPr>
          <w:rStyle w:val="span"/>
          <w:rFonts w:ascii="Palatino Linotype" w:eastAsia="Palatino Linotype" w:hAnsi="Palatino Linotype" w:cs="Palatino Linotype"/>
          <w:color w:val="4A4A4A"/>
          <w:sz w:val="20"/>
          <w:szCs w:val="20"/>
        </w:rPr>
        <w:t xml:space="preserve"> in Pastoral Theology, Youth</w:t>
      </w:r>
    </w:p>
    <w:p w:rsidR="003B645F" w:rsidRDefault="00B83816">
      <w:pPr>
        <w:pStyle w:val="spanpaddedline"/>
        <w:shd w:val="clear" w:color="auto" w:fill="FFFFFF"/>
        <w:spacing w:line="260" w:lineRule="atLeast"/>
        <w:rPr>
          <w:rFonts w:ascii="Palatino Linotype" w:eastAsia="Palatino Linotype" w:hAnsi="Palatino Linotype" w:cs="Palatino Linotype"/>
          <w:i/>
          <w:iCs/>
          <w:color w:val="4A4A4A"/>
          <w:sz w:val="20"/>
          <w:szCs w:val="20"/>
        </w:rPr>
      </w:pPr>
      <w:r>
        <w:rPr>
          <w:rStyle w:val="span"/>
          <w:rFonts w:ascii="Palatino Linotype" w:eastAsia="Palatino Linotype" w:hAnsi="Palatino Linotype" w:cs="Palatino Linotype"/>
          <w:i/>
          <w:iCs/>
          <w:color w:val="4A4A4A"/>
          <w:sz w:val="20"/>
          <w:szCs w:val="20"/>
        </w:rPr>
        <w:t>2005</w:t>
      </w:r>
    </w:p>
    <w:p w:rsidR="003B645F" w:rsidRDefault="00B83816">
      <w:pPr>
        <w:pStyle w:val="divdocumentheading"/>
        <w:shd w:val="clear" w:color="auto" w:fill="FFFFFF"/>
        <w:tabs>
          <w:tab w:val="center" w:pos="10840"/>
        </w:tabs>
        <w:spacing w:before="300" w:line="260" w:lineRule="atLeast"/>
        <w:rPr>
          <w:rFonts w:ascii="Palatino Linotype" w:eastAsia="Palatino Linotype" w:hAnsi="Palatino Linotype" w:cs="Palatino Linotype"/>
          <w:color w:val="4A4A4A"/>
          <w:sz w:val="20"/>
          <w:szCs w:val="20"/>
        </w:rPr>
      </w:pPr>
      <w:r>
        <w:rPr>
          <w:rStyle w:val="divdocumentdivsectiontitle"/>
          <w:rFonts w:ascii="Palatino Linotype" w:eastAsia="Palatino Linotype" w:hAnsi="Palatino Linotype" w:cs="Palatino Linotype"/>
          <w:color w:val="4A4A4A"/>
          <w:shd w:val="clear" w:color="auto" w:fill="auto"/>
        </w:rPr>
        <w:t xml:space="preserve">Personal Information   </w:t>
      </w:r>
      <w:r>
        <w:rPr>
          <w:rFonts w:ascii="Palatino Linotype" w:eastAsia="Palatino Linotype" w:hAnsi="Palatino Linotype" w:cs="Palatino Linotype"/>
          <w:strike/>
          <w:color w:val="BCBFC3"/>
        </w:rPr>
        <w:t xml:space="preserve"> </w:t>
      </w:r>
      <w:r>
        <w:rPr>
          <w:rFonts w:ascii="Palatino Linotype" w:eastAsia="Palatino Linotype" w:hAnsi="Palatino Linotype" w:cs="Palatino Linotype"/>
          <w:strike/>
          <w:color w:val="BCBFC3"/>
        </w:rPr>
        <w:tab/>
      </w:r>
    </w:p>
    <w:p w:rsidR="003B645F" w:rsidRDefault="00B83816">
      <w:pPr>
        <w:pStyle w:val="p"/>
        <w:shd w:val="clear" w:color="auto" w:fill="FFFFFF"/>
        <w:spacing w:line="260" w:lineRule="atLeast"/>
        <w:rPr>
          <w:rFonts w:ascii="Palatino Linotype" w:eastAsia="Palatino Linotype" w:hAnsi="Palatino Linotype" w:cs="Palatino Linotype"/>
          <w:color w:val="4A4A4A"/>
          <w:sz w:val="20"/>
          <w:szCs w:val="20"/>
        </w:rPr>
      </w:pPr>
      <w:r>
        <w:rPr>
          <w:rFonts w:ascii="Palatino Linotype" w:eastAsia="Palatino Linotype" w:hAnsi="Palatino Linotype" w:cs="Palatino Linotype"/>
          <w:color w:val="4A4A4A"/>
          <w:sz w:val="20"/>
          <w:szCs w:val="20"/>
        </w:rPr>
        <w:t>Here</w:t>
      </w:r>
      <w:r>
        <w:rPr>
          <w:rFonts w:ascii="Palatino Linotype" w:eastAsia="Palatino Linotype" w:hAnsi="Palatino Linotype" w:cs="Palatino Linotype"/>
          <w:color w:val="4A4A4A"/>
          <w:sz w:val="20"/>
          <w:szCs w:val="20"/>
        </w:rPr>
        <w:t xml:space="preserve"> is a little about myself: I am a humble, teachable person as well as a strongly dedicated employee. I am very energetic, and I love to be around people. I find great enjoyment and fulfillment in taking on challenging tasks "head on," but am also not too p</w:t>
      </w:r>
      <w:r>
        <w:rPr>
          <w:rFonts w:ascii="Palatino Linotype" w:eastAsia="Palatino Linotype" w:hAnsi="Palatino Linotype" w:cs="Palatino Linotype"/>
          <w:color w:val="4A4A4A"/>
          <w:sz w:val="20"/>
          <w:szCs w:val="20"/>
        </w:rPr>
        <w:t xml:space="preserve">roud to do the small jobs that need to be accomplished. My family is a very high priority in my life and I strive to give them the utmost importance. I am </w:t>
      </w:r>
      <w:proofErr w:type="gramStart"/>
      <w:r>
        <w:rPr>
          <w:rFonts w:ascii="Palatino Linotype" w:eastAsia="Palatino Linotype" w:hAnsi="Palatino Linotype" w:cs="Palatino Linotype"/>
          <w:color w:val="4A4A4A"/>
          <w:sz w:val="20"/>
          <w:szCs w:val="20"/>
        </w:rPr>
        <w:t>definitely a</w:t>
      </w:r>
      <w:proofErr w:type="gramEnd"/>
      <w:r>
        <w:rPr>
          <w:rFonts w:ascii="Palatino Linotype" w:eastAsia="Palatino Linotype" w:hAnsi="Palatino Linotype" w:cs="Palatino Linotype"/>
          <w:color w:val="4A4A4A"/>
          <w:sz w:val="20"/>
          <w:szCs w:val="20"/>
        </w:rPr>
        <w:t xml:space="preserve"> "people person" and strive to show the Love of Christ to those with which I come in cont</w:t>
      </w:r>
      <w:r>
        <w:rPr>
          <w:rFonts w:ascii="Palatino Linotype" w:eastAsia="Palatino Linotype" w:hAnsi="Palatino Linotype" w:cs="Palatino Linotype"/>
          <w:color w:val="4A4A4A"/>
          <w:sz w:val="20"/>
          <w:szCs w:val="20"/>
        </w:rPr>
        <w:t>act. I am tender hearted, and I strive to treat people fairly without a judgmental bias. It is my desire to be an upright, outstanding employee and to be a great example to my fellow co-workers and superiors. I am also very patriotic and have a deep-rooted</w:t>
      </w:r>
      <w:r>
        <w:rPr>
          <w:rFonts w:ascii="Palatino Linotype" w:eastAsia="Palatino Linotype" w:hAnsi="Palatino Linotype" w:cs="Palatino Linotype"/>
          <w:color w:val="4A4A4A"/>
          <w:sz w:val="20"/>
          <w:szCs w:val="20"/>
        </w:rPr>
        <w:t xml:space="preserve"> love for my country. I am also a very energetic person and I LOVE to sing!</w:t>
      </w:r>
    </w:p>
    <w:sectPr w:rsidR="003B645F">
      <w:pgSz w:w="12240" w:h="15840"/>
      <w:pgMar w:top="500" w:right="700" w:bottom="500" w:left="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9A9CC4E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CCA8C7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676703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4044C4A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D0E151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8105D1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BE447A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75AA96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9E826E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4ADC390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F52A4B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1FC910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48C924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DF0EFC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A7CF44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594DF6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9E0BC8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678B76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88F0CFD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1787B2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C78DD3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D26965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FEE60A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5ACFDA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10AA8C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3E82B5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1222A9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CD9087D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A566A98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B04B0F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7BABF9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FE0A4F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106463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F6A8F4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530E48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1A89BD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4AC606C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7D1E694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69835A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9A422A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4CC404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090ECD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106262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22488D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0FCA97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C0B8CD5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D48524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CDECDD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88271F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1B8214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BF46E7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5765C0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A324A5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8B8174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isplayBackgroundShape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645F"/>
    <w:rsid w:val="003B645F"/>
    <w:rsid w:val="007D6BEC"/>
    <w:rsid w:val="00B83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FA0E128-57BC-4F9D-BBF8-3C55C28C7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5BCE"/>
    <w:pPr>
      <w:spacing w:line="240" w:lineRule="atLeast"/>
    </w:pPr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b/>
      <w:bCs/>
      <w:kern w:val="36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b/>
      <w:bCs/>
      <w:iCs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Cs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ivdocument">
    <w:name w:val="div_document"/>
    <w:basedOn w:val="Normal"/>
    <w:pPr>
      <w:shd w:val="clear" w:color="auto" w:fill="FFFFFF"/>
      <w:spacing w:line="260" w:lineRule="atLeast"/>
    </w:pPr>
    <w:rPr>
      <w:color w:val="4A4A4A"/>
      <w:shd w:val="clear" w:color="auto" w:fill="FFFFFF"/>
    </w:rPr>
  </w:style>
  <w:style w:type="paragraph" w:customStyle="1" w:styleId="divdocumentdivfirstsection">
    <w:name w:val="div_document_div_firstsection"/>
    <w:basedOn w:val="Normal"/>
  </w:style>
  <w:style w:type="paragraph" w:customStyle="1" w:styleId="divdocumentdivparagraph">
    <w:name w:val="div_document_div_paragraph"/>
    <w:basedOn w:val="Normal"/>
  </w:style>
  <w:style w:type="paragraph" w:customStyle="1" w:styleId="div">
    <w:name w:val="div"/>
    <w:basedOn w:val="Normal"/>
  </w:style>
  <w:style w:type="paragraph" w:customStyle="1" w:styleId="divname">
    <w:name w:val="div_name"/>
    <w:basedOn w:val="div"/>
    <w:pPr>
      <w:spacing w:line="760" w:lineRule="atLeast"/>
      <w:jc w:val="center"/>
    </w:pPr>
    <w:rPr>
      <w:b/>
      <w:bCs/>
      <w:caps/>
      <w:color w:val="4A4A4A"/>
      <w:sz w:val="52"/>
      <w:szCs w:val="52"/>
    </w:rPr>
  </w:style>
  <w:style w:type="character" w:customStyle="1" w:styleId="span">
    <w:name w:val="span"/>
    <w:basedOn w:val="DefaultParagraphFont"/>
    <w:rPr>
      <w:sz w:val="24"/>
      <w:szCs w:val="24"/>
      <w:bdr w:val="none" w:sz="0" w:space="0" w:color="auto"/>
      <w:vertAlign w:val="baseline"/>
    </w:rPr>
  </w:style>
  <w:style w:type="paragraph" w:customStyle="1" w:styleId="divdocumentdivSECTIONCNTC">
    <w:name w:val="div_document_div_SECTION_CNTC"/>
    <w:basedOn w:val="Normal"/>
  </w:style>
  <w:style w:type="paragraph" w:customStyle="1" w:styleId="divaddress">
    <w:name w:val="div_address"/>
    <w:basedOn w:val="div"/>
    <w:pPr>
      <w:spacing w:line="260" w:lineRule="atLeast"/>
      <w:jc w:val="center"/>
    </w:pPr>
    <w:rPr>
      <w:sz w:val="20"/>
      <w:szCs w:val="20"/>
    </w:rPr>
  </w:style>
  <w:style w:type="character" w:customStyle="1" w:styleId="sprtr">
    <w:name w:val="sprtr"/>
    <w:basedOn w:val="DefaultParagraphFont"/>
  </w:style>
  <w:style w:type="character" w:customStyle="1" w:styleId="sprtrsprtr">
    <w:name w:val="sprtr + sprtr"/>
    <w:basedOn w:val="DefaultParagraphFont"/>
    <w:rPr>
      <w:vanish/>
    </w:rPr>
  </w:style>
  <w:style w:type="paragraph" w:customStyle="1" w:styleId="divdocumentsection">
    <w:name w:val="div_document_section"/>
    <w:basedOn w:val="Normal"/>
  </w:style>
  <w:style w:type="paragraph" w:customStyle="1" w:styleId="divdocumentheading">
    <w:name w:val="div_document_heading"/>
    <w:basedOn w:val="Normal"/>
    <w:pPr>
      <w:pBdr>
        <w:bottom w:val="none" w:sz="0" w:space="12" w:color="auto"/>
      </w:pBdr>
    </w:pPr>
  </w:style>
  <w:style w:type="character" w:customStyle="1" w:styleId="divdocumentdivsectiontitle">
    <w:name w:val="div_document_div_sectiontitle"/>
    <w:basedOn w:val="DefaultParagraphFont"/>
    <w:rPr>
      <w:b/>
      <w:bCs/>
      <w:sz w:val="24"/>
      <w:szCs w:val="24"/>
      <w:shd w:val="clear" w:color="auto" w:fill="FFFFFF"/>
    </w:rPr>
  </w:style>
  <w:style w:type="paragraph" w:customStyle="1" w:styleId="divdocumentsinglecolumn">
    <w:name w:val="div_document_singlecolumn"/>
    <w:basedOn w:val="Normal"/>
  </w:style>
  <w:style w:type="paragraph" w:customStyle="1" w:styleId="p">
    <w:name w:val="p"/>
    <w:basedOn w:val="Normal"/>
  </w:style>
  <w:style w:type="paragraph" w:customStyle="1" w:styleId="divdocumentulli">
    <w:name w:val="div_document_ul_li"/>
    <w:basedOn w:val="Normal"/>
  </w:style>
  <w:style w:type="table" w:customStyle="1" w:styleId="divdocumenttable">
    <w:name w:val="div_document_table"/>
    <w:basedOn w:val="TableNormal"/>
    <w:tblPr/>
  </w:style>
  <w:style w:type="character" w:customStyle="1" w:styleId="spandateswrapper">
    <w:name w:val="span_dates_wrapper"/>
    <w:basedOn w:val="span"/>
    <w:rPr>
      <w:sz w:val="24"/>
      <w:szCs w:val="24"/>
      <w:bdr w:val="none" w:sz="0" w:space="0" w:color="auto"/>
      <w:vertAlign w:val="baseline"/>
    </w:rPr>
  </w:style>
  <w:style w:type="paragraph" w:customStyle="1" w:styleId="spandateswrapperParagraph">
    <w:name w:val="span_dates_wrapper Paragraph"/>
    <w:basedOn w:val="spanParagraph"/>
  </w:style>
  <w:style w:type="paragraph" w:customStyle="1" w:styleId="spanParagraph">
    <w:name w:val="span Paragraph"/>
    <w:basedOn w:val="Normal"/>
  </w:style>
  <w:style w:type="paragraph" w:customStyle="1" w:styleId="spanpaddedline">
    <w:name w:val="span_paddedline"/>
    <w:basedOn w:val="spanParagraph"/>
  </w:style>
  <w:style w:type="character" w:customStyle="1" w:styleId="jobtitle">
    <w:name w:val="jobtitle"/>
    <w:basedOn w:val="DefaultParagraphFont"/>
    <w:rPr>
      <w:b/>
      <w:bCs/>
    </w:rPr>
  </w:style>
  <w:style w:type="character" w:customStyle="1" w:styleId="divdocumentparlrColmnsinglecolumn">
    <w:name w:val="div_document_parlrColmn_singlecolumn"/>
    <w:basedOn w:val="DefaultParagraphFont"/>
  </w:style>
  <w:style w:type="paragraph" w:customStyle="1" w:styleId="divdocumentparlrColmnsinglecolumnulli">
    <w:name w:val="div_document_parlrColmn_singlecolumn_ul_li"/>
    <w:basedOn w:val="Normal"/>
    <w:pPr>
      <w:pBdr>
        <w:bottom w:val="none" w:sz="0" w:space="2" w:color="auto"/>
      </w:pBdr>
    </w:pPr>
  </w:style>
  <w:style w:type="table" w:customStyle="1" w:styleId="divdocumentdivparagraphTable">
    <w:name w:val="div_document_div_paragraph Table"/>
    <w:basedOn w:val="TableNormal"/>
    <w:tblPr/>
  </w:style>
  <w:style w:type="character" w:customStyle="1" w:styleId="singlecolumnspanpaddedlinenth-child1">
    <w:name w:val="singlecolumn_span_paddedline_nth-child(1)"/>
    <w:basedOn w:val="DefaultParagraphFont"/>
  </w:style>
  <w:style w:type="character" w:customStyle="1" w:styleId="degree">
    <w:name w:val="degree"/>
    <w:basedOn w:val="DefaultParagraphFont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900</Words>
  <Characters>5131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JOEY PAYNE</vt:lpstr>
    </vt:vector>
  </TitlesOfParts>
  <Company/>
  <LinksUpToDate>false</LinksUpToDate>
  <CharactersWithSpaces>6019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JOEY PAYNE</dc:title>
  <cp:lastModifiedBy>Joey Payne</cp:lastModifiedBy>
  <cp:revision>2</cp:revision>
  <dcterms:created xsi:type="dcterms:W3CDTF">2019-01-21T03:05:00Z</dcterms:created>
  <dcterms:modified xsi:type="dcterms:W3CDTF">2019-01-21T03:05:00Z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x1ye=0">
    <vt:lpwstr>TDgAAB+LCAAAAAAABAAVmrW6q1AQRh+IArfiFrgG9w634M7T35wvxelyYGbPP2tBGJSDcJIlMIxlOFakIJTAMZLkOAhFCIQXiBZAxk5OxQ6UUtb/QMXLvg5zRk3lmPyn50gRQeAGh7V0Ab8n8AVa0Oalu8zMXpVU0zuVNNUVkxPCBmUJtuidoxTry6eWNLzsrC65tCI1giQ//LBwk1LqEm+H/fAoaTZFpxfEb+Z66FxGx0ASDDo6biCLhaJLc1b</vt:lpwstr>
  </property>
  <property fmtid="{D5CDD505-2E9C-101B-9397-08002B2CF9AE}" pid="3" name="x1ye=1">
    <vt:lpwstr>KUmocEtmdI7qa/kfCWbrw6ivUOQiTudnq2rlIJWgM2Eqq03hp7B6vAguI1jRVhTCSBEiVR9PPxDy+EjZL1jrl22o3bRwgv+CZeDW9RrRLzkN4o9fnRHwmQSiyaYEg282QOh4m70sBiUB/d4/fX6BqDEq5/dxzSdekhTzuHC63splkUlmfxigaNfahtbrOvoPVoiJoE+pc2wpr2UFBx46QctV3qtSERCfWS72h/Mj5+ToBidHoE0xLy6D7eYVH+d</vt:lpwstr>
  </property>
  <property fmtid="{D5CDD505-2E9C-101B-9397-08002B2CF9AE}" pid="4" name="x1ye=10">
    <vt:lpwstr>DMUYFnhXhjISKyg4Hqm9a/jI9KSXbsA16vVP91G3j6+OLFr0uB4ePBy32q8cxA7sYOgLBwxy4rEY1gX8WJFzCeX2RU9dS1ecdOUiKhfiA1GevnMWIncc1z7jxRFepfeTFgL3vS5Esk+rZ2NeLtDRXdUvtoEJYmqyLoDwu45MOW3NRemQbTM6ncWhY70osKc4Jm4Qg9yYS75MRXsIvJ+419PgfxDvGIBtZAA/okXCP9O0Ark3QDyH0tq2S1hsZaa</vt:lpwstr>
  </property>
  <property fmtid="{D5CDD505-2E9C-101B-9397-08002B2CF9AE}" pid="5" name="x1ye=11">
    <vt:lpwstr>3BdWCmJoRAu7jPQRsXbWIzDc9fKNhda05WqJgrzOOhe+cTP5hRXTjMmvVcXoW9deSab+hLh4SdLP+QEhAEyADN4q1ar0pIFtBELjtZ4axP8iB/6CMXItg8WLao6vtMzYkulShq5WI1BKpDZgXThh7PH+PD78UMrfp8CyUTtJ1C6XyMLaRWZmPYHQxU5EvFOcA3J5ruO9KCHmjgOpX1HCV98wji3eoMr/MrlEnDzuulkWnqhuYQVO4FSvhAYAmva</vt:lpwstr>
  </property>
  <property fmtid="{D5CDD505-2E9C-101B-9397-08002B2CF9AE}" pid="6" name="x1ye=12">
    <vt:lpwstr>4ABBBPyzb+0vNhJZFHulrdN5hZ6JrtYRlOvycxEagX4alTEw1823YsM+wUWRdppStJJf/S3wAfysopq2hiyWcrynsKozsPU7gNY91darf+XjE4CrDD8L0ard1wzzRih3TXzMrasZWzANrHXJulRmt0qOS4FnkKAhqpLXZxyTzCqfF+orAE3JtBTgKSqNWvpA6CXXVmIWgBpbUVyIJpi/S3YuBiNpG6B+olhA1vOozWo6tBFW2A02MtHlepz7uPz</vt:lpwstr>
  </property>
  <property fmtid="{D5CDD505-2E9C-101B-9397-08002B2CF9AE}" pid="7" name="x1ye=13">
    <vt:lpwstr>YPXf6w9uNGO+9MJn0A1odjbnirn9WaIXnpV2LwUIA9qNd3WVX+3MhD5eSjtkbWpuPNpYMi+8QEvUauHF34eolFGc3L+76U0va37ikEubLweM2uVjnPPLs44hyND0WJSEqJ2epiqBc9o1S0Op7YJDLtvHu6mDUeA0k9Ioz1xABLJa8hF7VvtfnTTwTjKfKt32bawtrZ9bPcHSYrVU5hX8FEw4eJ9bKaXc/DHQaUlVwkT8QZR+20i+HC85/JOQWf/</vt:lpwstr>
  </property>
  <property fmtid="{D5CDD505-2E9C-101B-9397-08002B2CF9AE}" pid="8" name="x1ye=14">
    <vt:lpwstr>m+Bym5nJB3toEqNvMzPs8GV0n1fVCetuX4t6giGv1qJ1AHGx2MMoSb8gd5X2xC2Q/Tww8GY20ufItpNzCEBx6TawmaSu7LDTOd1rcmIaKvQI4DMRaO+mY/5hwkC7V2vMMbCsu0xT4gCImPgk3rmijnTUYvXwzyV5TJjxBNpUojBfhS11coIt5o2gE1iss4FvHXTpAUL8CT4Zc4HInnyi5yo491Aeq2lPoweM4A/jKR6UppPOeeC0Rdrw21zb9Pp</vt:lpwstr>
  </property>
  <property fmtid="{D5CDD505-2E9C-101B-9397-08002B2CF9AE}" pid="9" name="x1ye=15">
    <vt:lpwstr>WSvktw6Z83K70NPwG/0xuQ9LW5k+xZlkdFHpcTnk34mh+QFDCWB7qYKxDK6SDPZbX9IZkpcuaX+aZFAQFbOxYHmRUg+k9/VELZmkForThxkKwYRUQ3Ui/cR58bl/VDLpsmSUu8xhg3cOIKf/nYhtdM+I4lQVh0Hh5xFBAoVD2MeLmkAyagzOpr/pp/cNAn55Nf3iPlvmRSGCEaCGmVF4tmdBgxjN2lnQVj0/lmLxiKCOyp7LfZ5F0KMV+L9zwIq</vt:lpwstr>
  </property>
  <property fmtid="{D5CDD505-2E9C-101B-9397-08002B2CF9AE}" pid="10" name="x1ye=16">
    <vt:lpwstr>ytQ6HvcBRfRzW777myUs2W4c0IQ9mfwiZjnsEOBhYhbK6yn6jWPjmbQjI+7fSn1QxAuxJomZs36wxKK3hj0e7KzkJ0f36XVTtvpI/lPfRxmC8wEBUneJIwxRCWqYIkVhBExpvNWaKziwxzfCsDBYotA/pcllBQKjpkW40JNMqLpYDLPRdiGAeuaKql/oSRo414b26dRJgrcyfcBQ7Vi5RFT3G1awMVqlNtiEZmz5gwMDdqnKhAaTWS/BVYtZ6wa</vt:lpwstr>
  </property>
  <property fmtid="{D5CDD505-2E9C-101B-9397-08002B2CF9AE}" pid="11" name="x1ye=17">
    <vt:lpwstr>9D31jYXiC0FzSMevCd7ze0NRPxdRgeXHRWJbGzJkH9YB2iFhumIUeOqOe0kR2JphbfVT88P7lwrN2pnFbMqIJFYjQHwO0Nj2kaLNF0fmC87eSCPCKfqu9C25P7EWRTpMEuz4f/XZ9LY9R4+cnjPQMEDzBxFk2h+YCM155VRD6FOp9fjG/W1bWAtnjQUB8e9w22kKBJkOpOpwUQHSYLUht8+AmmFv5Y4sVWhCUx2TlZpyvb7PNtzsbYjUPfVqXDK</vt:lpwstr>
  </property>
  <property fmtid="{D5CDD505-2E9C-101B-9397-08002B2CF9AE}" pid="12" name="x1ye=18">
    <vt:lpwstr>B+ZPagAHp/simLD+CjeX33WEhJQxbYh9HjUx/aDeDJvLWUxmx2AtqKhaUR8+ejn3Qw7+EciAIuR+1E2bZcbj7OcEQtzTWQaIiJs09A+pXQ9FCuPAji5LdUpyOn+C/cJqDZRPDZ8jGrrrKzsgP6E9xhrxphpOidQ04p+WZXyegp/tP0gAx+On6U7OSVZ46vHr1xp9OBPi6FESSUmJKsjcobRj7fMfZpSFOrZ3Y6GhnP95LCSB/PPtS74EKLrniIK</vt:lpwstr>
  </property>
  <property fmtid="{D5CDD505-2E9C-101B-9397-08002B2CF9AE}" pid="13" name="x1ye=19">
    <vt:lpwstr>AQ8ajud/qwTC2Bgm76LnC8T1ILrS55hEmZ44cmeDdk5pgVJeKzZSagxT8+00ZiWRlfIYsDWDOk4kUgJm54/A1k+chX0I+uoZvgJlOFT69fNtDLnGNx3NPwc56FZshomPt6duEmakfOdZ5x2JQvkvutfBz8QmQ4xzu6YTS3Xvt8uYutDjEB6jJV8BpaL1HxBT2DYHt3H2+EWTxQ8lbsdQQqtr6Mm3NeAB1Pw568odssRUYzgEt/uaN5Nxh5Xlsgi</vt:lpwstr>
  </property>
  <property fmtid="{D5CDD505-2E9C-101B-9397-08002B2CF9AE}" pid="14" name="x1ye=2">
    <vt:lpwstr>E6LEnhQeJhLOx14tNIzwFZ2ZknNPk4+JrQr+I5K0ARNQIeH5m2stQpbMmtLvINxMButelFndCWoIxIFcI9sAxD7tN+uqbwljsd6dppA3fZykUBp8QRke42ZIyimX1ZlA8VyltfriiILHmvyZqdGKJrfjIsPD8k7NbSERZEAHMeZk1yoIZuS0W2aJkc62sB7atvkVKDeyZEPT1DXs1jLPrgCBtMp7M2kTs56jijeRqLse1RHe7V3qLlvYXbeOBkQ</vt:lpwstr>
  </property>
  <property fmtid="{D5CDD505-2E9C-101B-9397-08002B2CF9AE}" pid="15" name="x1ye=20">
    <vt:lpwstr>RAlYFIfOy3ow2JEbrVt+IJybVsyeN7IA7nbG7T3CRUnCfDZj+7T9I75rVh91ZUFJR+ErjQiTVSI/2x4VaLrTjE5DeJSLCakS0uP7orXxH50+pE4MwTJ9CMEZW2z9zGM3mpyEvEMa/JLkh0mZNz8YZJ5VF3oOMErRb+MoZHUa7xYSPkBnNbFTLjFY192MP/Yqfjv6WqqcM75kt3u3f06KYz1Rx69kiCVd+9Nssu9XkE67IwDfJPbFNZSvnhX7qu1</vt:lpwstr>
  </property>
  <property fmtid="{D5CDD505-2E9C-101B-9397-08002B2CF9AE}" pid="16" name="x1ye=21">
    <vt:lpwstr>64c4hkb6IqAHcTZIuOVwhFua6T9jiVh9KVlmFz1FFZHcQVNr95OcVrdk+DtRBPmu9SYtmShPN0LJUoputHO9LH7LP0cTQv6BDSt7zO9HPom77m2sq9xE4PBI16v3p5J4M+Hvc99WuMtQ7FTmLsEPfH/yUdSJMc3NHcVANf/Pl3F4ys9s3WNvfhWSPbJwrhJ+psRzoUpMsmi4IcRFuE7axvEQc+Qvcjcppp7P8+AcqJt+qPqVQ33SObDynjQW3Zx</vt:lpwstr>
  </property>
  <property fmtid="{D5CDD505-2E9C-101B-9397-08002B2CF9AE}" pid="17" name="x1ye=22">
    <vt:lpwstr>j8DQFtU93sl8ArmtjaPI9W3wuga5d+fdyxGljCbIvzXItg+dG21oG9PnLcRhLgOUxzB/NJLtTZJuRvessZB/Fhu3ttNFOQgW0oJCwuwNuHCQm5WeoT+8lUj0bFKgHoHL0SIVCYQob+noakGKfGxP3jXj/gF0z0P4qK885mx6yYTdFnXmN7tq/vFSQ+2fYAGcE4nK/6d0mUG1Bgsb9n/WfXRu//AmxkljlhLJihgySjHLb5DYi+pv22lTCTMQuqm</vt:lpwstr>
  </property>
  <property fmtid="{D5CDD505-2E9C-101B-9397-08002B2CF9AE}" pid="18" name="x1ye=23">
    <vt:lpwstr>T1CY2Z0AOXr7vA6uJEig2QybSCKZNAGtskzO4IZJ4flpCubaZLrH0ogoQk17+4bT6x3PeYSMVzBXGzX3b9y31DtjdJ8dSTioEIQgZzzTk6AYr9YYtIXCmIn8K/fcLNfiTNYhFd/OFl2LAajKJ5YmMdltbp9xjUt+TB3YxpuZDaKNfeEzTqGBVmp9nmS81i7vytcjuCrItm36X3mN3abEppace5QugpTMYs1BFpW+z7CPm6O75Lf7ua31KsisHHO</vt:lpwstr>
  </property>
  <property fmtid="{D5CDD505-2E9C-101B-9397-08002B2CF9AE}" pid="19" name="x1ye=24">
    <vt:lpwstr>ryK0LnX6ExrF70pLbV1pWQtPqHAq7w5W+odOez5PmTsOBV88ukDLLKn5cCZKmcbXT0TbciljxETcuX4c2zo4Wi2tK0I1Cei/xUoZyUQ1KL4a5i8YGOWq1hlM2BpwsjzO8DUU4XfQNHZ+xHu0Q+VaWg/mLXaLlzAjaeS6+VmSmctatYvGMKn9lqYHn73xPv3GsWQqtZctFdbKIUk6siVpmuBb2OXFd+OUK+2XZ7Vo8kJ34nwgDQtfqxyiLflreFb</vt:lpwstr>
  </property>
  <property fmtid="{D5CDD505-2E9C-101B-9397-08002B2CF9AE}" pid="20" name="x1ye=25">
    <vt:lpwstr>kQyiOb1OUKX11GliNEs9oA+Z6CIRoXvzYtcbM0MbN4KOlj6ScvZtoLo6CMReVdt7yrjeYLWjHtmNMtjsY9/EpL/JY7AU+3i+P192cRxnWQLUr9hvUpK5ZSnBH9Opk13UlcRlUBbxBzgON60/xNS/u/ZRGGgK2+BJfqtkzFpX7knrDF0oUkRNcFKTDS0ccHosE1CCLA6rrDYP8ggspYJAQ9ZIRv1unISY/T1WgSPVAk1GT/YOvW3mTB1IiuCw4JF</vt:lpwstr>
  </property>
  <property fmtid="{D5CDD505-2E9C-101B-9397-08002B2CF9AE}" pid="21" name="x1ye=26">
    <vt:lpwstr>qtw7hCruluGzLotsqIHpVhpyVo4ZJ0P39cw2MEuxcMKJAuAPeFmxUqysJJDKHloHoP0HQT8fkH1+6sdfji+1JvRm/gdHoosZzqbTZ/auTmPxwaws6wqqBkhMB3cGi7OxY2pIOGCGsZDrUaoL+zpWVSIPYeDPtWlW5OTb826UEpuAcaWYFqZpj2WCLT6vV2EyDubZwU8FifuG88DeG0wO+FkQ2F/ulcHOrEAuQPxETVCDvtq2ibjav6Fhj8eVki0</vt:lpwstr>
  </property>
  <property fmtid="{D5CDD505-2E9C-101B-9397-08002B2CF9AE}" pid="22" name="x1ye=27">
    <vt:lpwstr>uisl2CJjF0xK4D87reZV9msjwLWxPsjZQGJy+q9bZ28tebdpNpNpAL/uUoIUBKGtneawrSmDjiqlL6f8GPNUk5M8PgE+unMrqGtKVQN+OEV3th/9QkDC26fm2Oja+XcZHUMhUdk4+ObJXfs72SdFCSELlLtPR/yvTyG9lN0Lr+botoU0C5Wyz4y7PYcWu9DKgxr41Axc21AQvxMqzGpEqJ3cL3PstWEcfHJEQWiWGrag2dtwSUX9pKT0pLCcjQP</vt:lpwstr>
  </property>
  <property fmtid="{D5CDD505-2E9C-101B-9397-08002B2CF9AE}" pid="23" name="x1ye=28">
    <vt:lpwstr>jyrMnYovVokx+RgUJ1sgu6yHH2rZNvWVrQ5u+dSyd320z+9a/ZZy2/YT5eWh0ZVz+Gb2UvPRmi+EQN8lWTyv129MFNvHyx/R5+P4sfWp+vBJKRUrrbwS9y+mBH1pyy9EF/M6BFAN7OM8E2D/QQTOlAgX1h74BlqwqM6T6dV6lyMh3yqTRik0ptrMe6FFZhHh2Ex9ONno2tVJOCWa8qv08zOppN9xO0tyaLiROEXUzldRoctODyChNp2tIfHxR7j</vt:lpwstr>
  </property>
  <property fmtid="{D5CDD505-2E9C-101B-9397-08002B2CF9AE}" pid="24" name="x1ye=29">
    <vt:lpwstr>XzazVWgGXAslihRXggiyA+1WiL6Z9JXn3BCKvqTlKeRFXJTfife7KUvoOV7Z1Y2Mkqk9SeBRmI2mwLV7sJFtUC1MCIWQmHARsCgUuFlOUMcAL5UeUCwgedeUJDT+ViWvEW7zZRqkr6PfU9fZ2AvOMIIW9M3z0A1tJgASpa1vUL5yC2ekK6jw11B8rbklySX27mUIl6SYhRWW/d70a6n5CBDaEBM1c6lQsltjBvQsLguQpJyuCwsJdrtUhErxitd</vt:lpwstr>
  </property>
  <property fmtid="{D5CDD505-2E9C-101B-9397-08002B2CF9AE}" pid="25" name="x1ye=3">
    <vt:lpwstr>yMEqxqtEV56HjGystwY5EsbcrmWup2h5lEa1A+0TNfFWwoG9ci3FRl1hioNpKIN4aGeFdAot39JbfAvr10U4nrx1IPT+6ZgkuA7rn03maXv7Fb3ksw01ZdCZsMI6pXWaAjGc1rHjSyrcSXzaPVwY6R93bfkEpiCRVvHaeqiYm5hpwGtuKdZql1m9aMaTIbygndP3Tt31AFUnhMocSuaYrmI+1vVnN+AZmg1ds5Ztx+4vuzd3UdqOmj4uH7YmA1D</vt:lpwstr>
  </property>
  <property fmtid="{D5CDD505-2E9C-101B-9397-08002B2CF9AE}" pid="26" name="x1ye=30">
    <vt:lpwstr>WEBhYygi4lcuyN9MIk4nbHBiu3phD1vzZAOjEz/KT8dL7ZPg/wzqof5Vbp+5+eJAraFbA+2NGTCcDHq+BsuKA0h/NG/cK3G6mJ9T5fQt2A1q3wJhlxxmI9unx6XRiZ2tvinVjQUjL5LagWM7XPkZKyhz3bryzkA+bTenKRj5m8EAmB3gF7Tv+ZYU5YofPSg0LaQH1lTWXjFDTos4xOYi25ZjPxUr/Rl8Klrbk4DL7V4ATvuLB5eXIfT40a1KBEt</vt:lpwstr>
  </property>
  <property fmtid="{D5CDD505-2E9C-101B-9397-08002B2CF9AE}" pid="27" name="x1ye=31">
    <vt:lpwstr>EaDbZgfXvgx+R+j/m6/GGtvgrIffeVI0jOxzy0RsAmRLlM3Itz2V5h2RgFVdAirlr0MAD/zSCWovGfNBQ9ncGFuGCUlCNcnzze+kpRBOkTyjI4R/jRDEvbNV5CxZ8H6GtHBdzxrQtJvHYusZq64Uy5P9ukMqNvgPbwo//QowldYEb2aO7gTmULiypxsBtzoLm1Bn8rLyyLHMSUvmLmKnnPAw2A1SW9AN5rDoCTooZ5EY5pieZWjYtuoxufS7jdK</vt:lpwstr>
  </property>
  <property fmtid="{D5CDD505-2E9C-101B-9397-08002B2CF9AE}" pid="28" name="x1ye=32">
    <vt:lpwstr>xplUDuzC2RKBto2AH8cF7mhKo0+lzqbDG1QDm4emlxZNlhkgWuN8+Ltua5qR5YJs+nG7VrT0iVyBwPvOQNW+HSBRB1alwPlWytYxfcdRalc0yNq1Qx3F6dung9Nn545xomsza3Z8+H5VPdKeDIEb3tB3kM+1IhUntf1Ogx0Y+bhGnEsjHlsbXE75Abxfp/bySoUlA9QD6JTtdEAJyK29pWEZ6WuJIJxQpScNNpSOLwJSZ0RpnDwvPZ+NpGh/xqE</vt:lpwstr>
  </property>
  <property fmtid="{D5CDD505-2E9C-101B-9397-08002B2CF9AE}" pid="29" name="x1ye=33">
    <vt:lpwstr>Tcirc/F8WNIrhWRzxw5FJ89HrUPV6+HW9Z62f5ali1wFVJHLJo2hYqCvDZtM7xvOo1bH9mFQ/TYpMuR1e1hFvXn4XoQo3Ub12qN9/pfvN9MbqY118hEJRhZYn21Q2c9D/Kd5sscij69ByMNQJahD6o71SMIC/Bpo3Af2m6hfMR7MhKMU4Ef7Bgwx5UkGdyHAkZspHUHMqGUOOFwfXHJ+/EeWNTpF7miQIHIu68acgfl76aYvtkU7iFPim1z7j1+</vt:lpwstr>
  </property>
  <property fmtid="{D5CDD505-2E9C-101B-9397-08002B2CF9AE}" pid="30" name="x1ye=34">
    <vt:lpwstr>lquLPRPVCeakRUxYpTfsHjOEQojFMsRcs+3rrbk8yc6amQMibFic0y25nsZO/EHJXhQNDILiLOfV9OyS2UsI758ugwwTfKa6RMyb6u7r4aXXHS+EnKXuvtB9rjBT4auPBCF8RIL2VuMS0jrj4rcR0zmXlKhPrb5kYwm/5vQfea9SmsHYki/xufFWNQ5rjjSMIzMdgNUqqb6jSf6AAmLiitg3Lo6voNqHEfPNQ/t1izs+GsSo8HcVbuJUql4ijxa</vt:lpwstr>
  </property>
  <property fmtid="{D5CDD505-2E9C-101B-9397-08002B2CF9AE}" pid="31" name="x1ye=35">
    <vt:lpwstr>rWNjsjlF9749WXWG6YiMeyiYhWBf9cIiuuXA5wEPT6x8alpIX753mLdDyzOsvEIfBvagf6w+FAYPIYYeC/bvm/0k1RA86M8a/fZKkqIFUKpqNAwe6llvjbDP6PDYRvnBYhqFCc/zeQjd6ZdIUWxB2bfMpBber6H6NfQxRMsCizn8RElXujlocNs8A5ObKEz/gItrs1Y5/1zxp7aIvjP/XVtH9mB+gHdA2c6Y+BYKTwFzH5s4TtGs/vTgcfDBcWX</vt:lpwstr>
  </property>
  <property fmtid="{D5CDD505-2E9C-101B-9397-08002B2CF9AE}" pid="32" name="x1ye=36">
    <vt:lpwstr>0vxVGZhl/bFpy4cz6NfBvzyxHcBFGDvqhoK7/8hlT1WWwnYWr79E6eCpSd+PHlenDWomVrS7wbswKFvTaYnhqW8zqRRA2DuMOP6UvN2+u7iRnhx2is6fUZnRN6GO1k0HArgnWTpP2N1FnXLdImLSOUwK6OyoifZc4CoLLoC4+xmqMPM2MqqPCJrDQ4FvWi8I0Urn6vdHDRaVqEffwfM2Zs3yLXF6vD/VDBDMFyhgqG9MAOJYSwyonjkg6x3v4Bs</vt:lpwstr>
  </property>
  <property fmtid="{D5CDD505-2E9C-101B-9397-08002B2CF9AE}" pid="33" name="x1ye=37">
    <vt:lpwstr>Ew9kf8O6JKbOTU6K4kG1wQcw3aglRBD13mTgcV+7R+bcLby8IT3OS1+wtlxpKvXX0qBJ/eKkOJWa8Q6Wyee4g3Jgyg8oc4xQLbyVEWROufkZ3LXJYSjJhSpR9DniQ1olN36T2KV/EEsTh9EGhhsYIND/xMaFlWq+zcY50U/VfA/U+I/sFsO3p2KTVVdIpzfeCNQXt7ribOGsbSCSGAVsrEhnSsopoj3D5RGKAHHxCb7QGBneU1tBgLAfl7sWNfa</vt:lpwstr>
  </property>
  <property fmtid="{D5CDD505-2E9C-101B-9397-08002B2CF9AE}" pid="34" name="x1ye=38">
    <vt:lpwstr>29KJBnDF2kwICv5fit3LSolQg3zLAnGS9HIzlwijFo+Ls+vJwieUM/x4FvfhMzsfkBlSYIQHMDTMallACrv24GeSEVH3uPtbUqaZJSytZPa/JkWqK+zH9lcabAeqSxSgMza9E6ro0SefpsZZxPz+Cltwb5abzXPUtnlIBfjB70uRMDUM888f1F+/x2l222FJPAdS0s6kLIaPuFJk19kUj29D2ybMyAnakJn/jimCfVolgOM1qXEEcAJXWBXF2+0</vt:lpwstr>
  </property>
  <property fmtid="{D5CDD505-2E9C-101B-9397-08002B2CF9AE}" pid="35" name="x1ye=39">
    <vt:lpwstr>IFDlZ8IcLGdWeAb3WBheixeZAeuhqvoAHKEGTcRjpSRZTfclJ8Ry1mxdGMlQ8te6bC1Bb0KmTTzzHEfGNU+1NPal0kwUET9pq/i4y/ZxT1VapL3UlEFCuGpbAuXPyoIJewX0c4/fgPJuOXg9kObjUmOTSkbQvq6XZ0QbXF/jI/JXZycuIvX7u43BTx7w3/7sgv8Ei9J8uuBIYwT0PWF65Rw2ELBHPTDehEeWCrpDl9V3WZZBSufqKdv/Amn42ib</vt:lpwstr>
  </property>
  <property fmtid="{D5CDD505-2E9C-101B-9397-08002B2CF9AE}" pid="36" name="x1ye=4">
    <vt:lpwstr>pVEQpbIRQ2YbdgMkcpKpFxFkCUId8eq4V3UAtEjdg+ucbNwX3j0dlayPClgSTUNchJm5O1rPKHSS/M3hS8pxxJCRScUMIgB1KSga0y4YE47u81eIPXuAS8PdVLH8/HwotCIhmY1sp/YjziAAnlVgDhU32/T2z0wEGbjQmLIPk7nlwClwPCBSOCTAQdjZNwKcouh403iOk9GbBAoLVth3xnk7T03g8C6mOvRpUAUk6f3ta5hFHK1MHeny9R4vccn</vt:lpwstr>
  </property>
  <property fmtid="{D5CDD505-2E9C-101B-9397-08002B2CF9AE}" pid="37" name="x1ye=40">
    <vt:lpwstr>MWHfz7YiE3/pVyEw8V0e8vh9Ov1ZImbAOohd3GMjJ/TzhHefgL0AR7RiGbvKXbEKCrqyxzxU64cW5E5rKrjReYRPySEbob44N2thWQaH+j4xBQ3PHwYmMiOL//z+yyT2E9Rf6va2Bfke7LvTH7bhgM4/0JJpaicHO5L+AMNXWkRxuURSBR4qkfhvsJ6r1Si8yxmDFcz2Vw9v1144OYBnlaF/sFIlc/80h1dfeRNy68rjO27RwXSbDwvGTIE7MAr</vt:lpwstr>
  </property>
  <property fmtid="{D5CDD505-2E9C-101B-9397-08002B2CF9AE}" pid="38" name="x1ye=41">
    <vt:lpwstr>TGeliIDSpwtfQPMM7lRNEe3eVn81LZ5PZACcNwcVfj3mAIkpHOeClWzhRG6+HdloYbWyVWAvZzE12ayMsoN+YWY9/zdVOIShqxII3MUDIUC6nQ1kUf5a5FTt3ZFehShAEuRolhv2RzFGy1RIZd+rK6FRermoVw74fXPEp3YSWqLy9r/MYDOAtJwxMLB4KUsaMX1Tn5LLW/Njmkkm/4YWvs3FT4UqMB1h+CZLJyUnFdoHeXpkHECG8rrjkR2Aki4</vt:lpwstr>
  </property>
  <property fmtid="{D5CDD505-2E9C-101B-9397-08002B2CF9AE}" pid="39" name="x1ye=42">
    <vt:lpwstr>GPYzBKC8NX5Wb4Qe64Vo91D8NvfWLn24g5kLJVwRn4fRz1AqveD1yJWtAUlYlssT745pjkAaGC7mNdeQJTHpOn2rHolmoDijn8KBvnPROEd717Xo2hukYpBaIf8bdAHNiItDLgLbvdds4Za9dwdhPkhiaHflArEF8cGenpPOwfHBwNEoTazobMN+QBlgWRASItPOetwQIZI384/sdJsWFVsi0hYfZYBIp2wMnk63qvIgN0JbnlpLGdjBeO+rLoW</vt:lpwstr>
  </property>
  <property fmtid="{D5CDD505-2E9C-101B-9397-08002B2CF9AE}" pid="40" name="x1ye=43">
    <vt:lpwstr>gXwYYQcFlYgOPHri3Nb0lJf7PKeHK+1l/hy6K03Q3M+4rVx3MEkqPzlcnUcAH1Xfxuhj0xRqFefgg5kTEJkfx58FAnm8rJrN4/TpRCo8KTqTjFhKKXos42Bts4SygZIj41RgwmbgXKWl9U3wlHfUBSzSw0xTI53PKfvjYfPyJ0exOH0l+gzdAWG7EgG7wv/EqzvTuDs7bxj7Ga6EAQNKpLBDxO5hJUs3sCGC3Ps8eNYdxgTTc/OAUv+bfARAXd0</vt:lpwstr>
  </property>
  <property fmtid="{D5CDD505-2E9C-101B-9397-08002B2CF9AE}" pid="41" name="x1ye=44">
    <vt:lpwstr>lXAqx53JRd9nCLILY3STrntzgeSdPNk+0KL2Wb76YO3cdjBcmbZ+/launqAGlY8e9/DbCwqZyPx8GgiNsG7GiTJjK2TPq6z/XpMQTx8Uoqmm3m8xTdDSgRtImhVhquvauVmp3xV0nq8iYgGzEsMulebGqxu89WEi+B9VLv23qwBiapEVhNH7quIKMCNwgzQOWcizfn8cpR3EcuJ2mTXjuD0o7WwLuptx4nujXyPwkKRpJBMQFbbVAL3E14aDqLx</vt:lpwstr>
  </property>
  <property fmtid="{D5CDD505-2E9C-101B-9397-08002B2CF9AE}" pid="42" name="x1ye=45">
    <vt:lpwstr>CmIM7S6YBd5dbLuiHBQu/LrFIRXx5ApoNc7hD4b1JbiXNeTrO/JHEKcGrxNEn+zeLx7sy3tiNAAMIsKsNAa/BIpD+hThRynE6D60UBAAB9iPV3Wd3lbkrtmcUFD/f/OKJYmzmGDy5Ssi6OVxhjIQf0onBN6MIPvS+RNzDdwk+eTpZXqp8jZOON4IwMASseRPUeYUeGlw4VZsWg48PFJ28yB8BLqNVt7QUumE7aOG84+XMXt4aAREc3lPJ+TUeyi</vt:lpwstr>
  </property>
  <property fmtid="{D5CDD505-2E9C-101B-9397-08002B2CF9AE}" pid="43" name="x1ye=46">
    <vt:lpwstr>8g43KA1J8ULRY0f1rFV3ucw4uGrGP7qGBJhRCMUcpmIy/qt/QMlTcmHHlsUpo8yI0BtTn70RKSV5glhM+jbPI/5tRM5G4wX2KKFJtK25nHzsMsBXGJcQbm6674zV8CNy01MPKOfCk00uEeKIz8+C4FZazToEiieC5GjZqp+pkKxfn67IF7cbvNQxRDzk8432Em2xbYV/A7sY2qLNAB++D9MHZv2NsWDAdqyA6sAE168Ok4Jnt1P2pIoioqHY/9k</vt:lpwstr>
  </property>
  <property fmtid="{D5CDD505-2E9C-101B-9397-08002B2CF9AE}" pid="44" name="x1ye=47">
    <vt:lpwstr>i7RwZYfSK+P0V/B/IVeHdNpG7F8mpqTMQueeOBK9FO5kCFtF2Z9Fj6CJJqlBp+Csae0MiuRwjE5+ruEsPkOkp9icyAPUi6xgB65S9ieOmRrwnbDBasqKCMWMGw3X5UkJb5Nv7SxhGiRo+7vm/xAD7SgfpHhJN7+Xvzh/ZaoID98syhOToeCbWC4EEEePZ9Mz82Qs8uBg6zkKS478grkDUcvIPOcc/G5YUIBVtpEqOBkkknIOOSCzY+3qUV32xvy</vt:lpwstr>
  </property>
  <property fmtid="{D5CDD505-2E9C-101B-9397-08002B2CF9AE}" pid="45" name="x1ye=48">
    <vt:lpwstr>cdi58O2r3CZ+9ffzL5Bh0NsrtkTfVNaPi6RFb+RQ27AuKD99sVNJTYQtH7q78VvNroY+mkeq/GpPVlUBuiiLg1wG50O02BZfx+8t7XkS26OW2Bs5tK0SwISATvbvui0zqxQ9Q+KRgZWcjzosQ/JC3GPppfTf4ZRy/41neeA/i/u45UG7R0Xawe/WIsBHsDDZA+I9Gkaj1G6RgB8CdeIQ9fbvpE4fQXr0IrUemusC+YL5RtqZtS1aCn+N5UfBdgM</vt:lpwstr>
  </property>
  <property fmtid="{D5CDD505-2E9C-101B-9397-08002B2CF9AE}" pid="46" name="x1ye=49">
    <vt:lpwstr>TPI+fPiqa2UvvqIlG/I0Pvu8ZWNvXS3n/wnmKm/pzDHe1qK0QOAJxdQqC4XgP92GYV2cVke+Rq3KdBqxcd61411GDfLnvtuO9uM2bB/2K5MtxAYdaRM0vcKDSbcwwsxjC/kq9b6aJB/jAh4dyHxntmomql1a3nR+V1+uDWjc8wQ+KK+4RSWcsQg9BS2tKSJh+HWDr7NvOTDPDLEOB9w5acbgP2irt2a3/3ESW7hBbHBsGvMil5uAka7mSh7U8vB</vt:lpwstr>
  </property>
  <property fmtid="{D5CDD505-2E9C-101B-9397-08002B2CF9AE}" pid="47" name="x1ye=5">
    <vt:lpwstr>+fJ0bYYbwu0t9+/g+d0pPQr1V0yxf+NNyhfXmhsULnFD96nRNPbVWBNRf07OArwDYcheh95oBRhbf7ptHNx+FauNAi6V9omltevO1mmlsCwSwN+Fb14porxenObz4iIcOEkEuTIy8rUI8FMZMQKn+7nxU4fFOYfXG3EkWUt2RDk0F/EoCqWPpIuJ5ykXFLl43vsFeZEGTxnL+TtrjoPdZ3q6ZOjovXKk/u/3XjSUHNh7RHA3ZX15EHnSQl3Tm3I</vt:lpwstr>
  </property>
  <property fmtid="{D5CDD505-2E9C-101B-9397-08002B2CF9AE}" pid="48" name="x1ye=50">
    <vt:lpwstr>JjvRnebStjZxqzV3P+e3llwFw58yIADEk+dXFzXfypr+SifukKApAoPKT5HgIaFkas0qBdOPhgdjQDPI7COHckwO2MwFo3RX6pKSWhaXtCXHShTVWA5sPCtzySM+/Z2kKrD1RMEOueKcqi4CWQH5vx0yqVw0QSHHEXr7xbbit7GGNlQed7RyhvnRv20bz07zHVImK7d4ANTUeeQTqfO34N3JfEF72XQrSOoN6jX6nyo4qclvygOdXTVN+C9Owl8</vt:lpwstr>
  </property>
  <property fmtid="{D5CDD505-2E9C-101B-9397-08002B2CF9AE}" pid="49" name="x1ye=51">
    <vt:lpwstr>R5xN87JQFVljjpP1KfMy9SSu+/PT6EificXnCxucCZ2y4HbjIXwR2KCk9Qem0qQ2hx18tODtAFF5ZO2BwVjq5ro1MEtRQg2H19udcUylXGQ2Wnkst+q+OCNRLjhVCkTyIiAMdKacpK8fzf5q+9Wzg6py4NyITc26IRSO2I//FiD9GvdBQRgdasqSaqWB/i9saoEp8Td5+3QXUvu2R4g26n8+7Gvwb8rh67Czq426CUfxa2mKSsD+KSUVOtPjnkV</vt:lpwstr>
  </property>
  <property fmtid="{D5CDD505-2E9C-101B-9397-08002B2CF9AE}" pid="50" name="x1ye=52">
    <vt:lpwstr>/PpZXTVzoceI0R40dMfCAcdfmH5fbgyygblc1m3oy6BZjLqE5nruUvfhVVlsxJaeBd9BX/NtXvDEg2aZqoCq51zXpd+BvS+PIhecCIVmN+JmJCyIATiNzkn+wK5C4YRxxtC/1wrOT6ZcXINdujLgLxk4wYmhlf3oxrUoKScLW0UO82boxuu55jiDXyFJ5XNSbNGLxiD2ouLqcB7QKiis0UcQd4JSU/WPIogkwQv/54deBpSJ2wq0uyvZFuAQW6M</vt:lpwstr>
  </property>
  <property fmtid="{D5CDD505-2E9C-101B-9397-08002B2CF9AE}" pid="51" name="x1ye=53">
    <vt:lpwstr>Ofmgg7NHNdCC4JokZYXEGqjGZB8H7Qwo/gv92pcLKMet/OHkZhg+CvkZhzwdRjVCeHTK6G9+ssIfVyCnG0VOlqYvENDtiRaXf3qMPtnHsg59OIotviM2ZYTjuCF5dYzR/7b58/JUh1dMBu4snI/kYXLsKK2HhPEcGabxdCo/6g7kIseDqTPG1p80HU7B1GfPSPs02fNCM6ELmR7Wd65edspVoO2U6NVETzXe/f1luygtYbAjPkYtD/mLRnGUFwS</vt:lpwstr>
  </property>
  <property fmtid="{D5CDD505-2E9C-101B-9397-08002B2CF9AE}" pid="52" name="x1ye=54">
    <vt:lpwstr>9CvnbAyFFEEs3YKIBKC6GeCMKx88bm265XDJ/ii7x6vnpfqPgdtGrvRvnRVIaiqPKEUuPHEjl+YWjPRYnODzXGyLyPVsuoZC54hc9+gweLZEO5J5AfwM1Tz8U0I4PB2T2m2/leYzYqZ1N66tL53vOSlhqRpvcBLj+VesZkfncHMe5B04R7bD5GCDSM3o5tO7PkfZq8rLHmRARO/Um1WhzRvO/naIwmCOkVjMCCtCgsOAEsN6H8qA8C7wPT7U9xC</vt:lpwstr>
  </property>
  <property fmtid="{D5CDD505-2E9C-101B-9397-08002B2CF9AE}" pid="53" name="x1ye=55">
    <vt:lpwstr>Op8iTz6WJ8VbW1HQqi2CAvhPIios27WDR+kY8fC+M3h+CW7Qs68ZrTEExGSTA8zn66sdaBI93kawP+OlL08lFjJADOFf48VV3gfKvc3t7XV/SYu0dYfYMiRkwznvHbtCLfT5Wt79+5g4ZGSgPHdovIEU4gSwiJmWcJmhJNbT3xTRD2sgxtplNj53QtS3u3Ma9yR3ZcKCPE2Ik7OFeiK4jwa8MhUxRm8Os/zbOmfC+8VjSR7HBlQOv/68OKTkyCr</vt:lpwstr>
  </property>
  <property fmtid="{D5CDD505-2E9C-101B-9397-08002B2CF9AE}" pid="54" name="x1ye=56">
    <vt:lpwstr>ZxzYK6szxPPJgBGOtSse89nSzajSe3n0LqC8FsyjBfRFxsekCIGTJGUZ8CxEbxARKwGUbQf3FVH0YMuMfQ2/tqCVJclNc98/ilJNv+NuiCvYNnUW+9DmbHvqOO+E2YnRYio0oSgWAL7iOhoEleL57LuCdheZaddO3thg9YXoSE9Q7Chqiw+g5/tDHef6XDI1GMe3W9tOzX+Mg3kubPol4HNRhZAtM0xHyOjJsFBotdevGuHO7qEMZfrwG4TSxmd</vt:lpwstr>
  </property>
  <property fmtid="{D5CDD505-2E9C-101B-9397-08002B2CF9AE}" pid="55" name="x1ye=57">
    <vt:lpwstr>blZ8QnBb9htNgkPq6T7q6ff2YP99cVwVE7N9/fM/5Ckw4AAA=</vt:lpwstr>
  </property>
  <property fmtid="{D5CDD505-2E9C-101B-9397-08002B2CF9AE}" pid="56" name="x1ye=6">
    <vt:lpwstr>vfafGJZOGtmkNopwBVNbfhVE9TpDcaA/OKb88cvWirXhnAPpTmQwELPJ2sOHRyhOKzgKcW8aQ3pCXbwt1fql5L+KB/PDyzscWTIi1A9NFguOsC7sLboLGDbDnyc5XPKn56rZkaSLupdE0++LE4/QX53XxcV2k3GUnaoq2ZTnLZSWJWD1hKVz45uKYYBPSNhmiKbb954HXpCe/BkK19E2DPZNCZZ7YEC/Az7suRcZUjB5GE3MV+2Dmqms4aYi9BG</vt:lpwstr>
  </property>
  <property fmtid="{D5CDD505-2E9C-101B-9397-08002B2CF9AE}" pid="57" name="x1ye=7">
    <vt:lpwstr>5h416zLigfS+NQUi1O199FsdvjE2sN69741bVjqsvmVQL9c2oOTePJm3oU0UboxhtmaEN+e8/sFkq8MDYzS3uOmPDlmNnr4+TL4QNTQQ7qceuJSwvBwJsVdNDU22u5OzPvOBEzFk944hL8VnVe1vab0cq3YMtjgUDYymrmlaDCg7ytfMihXtdGZyOWlp9R52oVwSAStBAJ3a8Fwe2wye1LptkBxG4r8IkKC4tvKif+CHzSys2jW42xsLpYJjSuU</vt:lpwstr>
  </property>
  <property fmtid="{D5CDD505-2E9C-101B-9397-08002B2CF9AE}" pid="58" name="x1ye=8">
    <vt:lpwstr>ynevS88/k3FQ+tF1kAjiCcgEIGB9lAUKkQHynJ3V1gmQoce1Md1yy8OsKSF+tbhsviwb0ZVWaCF3bRdbL6LX4ImH901annGnIk4E+WGixnvQFCMKAk1vE6bDeF6d0xYZ1cmw5rQujL35uc/7Y+mukF9iO6FT/uKxjGJKB/C+sO1qRGWr/Pzm0+2Zk8LekJtEAYXAm20OUHWDA9QEGeyki9NRT2M9LyUqs882kOAcotEtKxQ2pFRtiW5fw10qzJL</vt:lpwstr>
  </property>
  <property fmtid="{D5CDD505-2E9C-101B-9397-08002B2CF9AE}" pid="59" name="x1ye=9">
    <vt:lpwstr>qjgKsYHEOECSZ62vbjXwm7Ty/o82C93AoUQGgqPF2rmr1gj8djEPsZ+Yt4QdrMfpmBcS2JqEe2DZqQK3xnHg3j6/G7Y9BUKh/7dIV9Lm99XEHortaZcctv5+VHGBZBziVrlXxt6e5bXeslGux3FF8yi66SlgpkIXizyvJyxb+KgyBmAjsDb+uFc8Z+ASTn3XRPSdDoWnVcIlz8AOV+Mih22B42u/zNuGvSVZlyakcxua3tYgogEvvKIiz+lrnAR</vt:lpwstr>
  </property>
</Properties>
</file>