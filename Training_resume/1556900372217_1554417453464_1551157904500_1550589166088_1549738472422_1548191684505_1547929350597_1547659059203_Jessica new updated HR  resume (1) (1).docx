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C0" w:rsidRPr="00B33C16" w:rsidRDefault="00B33C16" w:rsidP="00B33C16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Jessica </w:t>
      </w:r>
      <w:proofErr w:type="spellStart"/>
      <w:r>
        <w:rPr>
          <w:rFonts w:ascii="Times New Roman" w:hAnsi="Times New Roman"/>
          <w:b/>
        </w:rPr>
        <w:t>Domineck</w:t>
      </w:r>
      <w:proofErr w:type="spellEnd"/>
    </w:p>
    <w:p w:rsidR="00861354" w:rsidRDefault="00B33C16" w:rsidP="00861354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Pompano Beach </w:t>
      </w:r>
      <w:proofErr w:type="spellStart"/>
      <w:r>
        <w:rPr>
          <w:rFonts w:ascii="Times New Roman" w:hAnsi="Times New Roman"/>
        </w:rPr>
        <w:t>Fl</w:t>
      </w:r>
      <w:proofErr w:type="spellEnd"/>
    </w:p>
    <w:p w:rsidR="00861354" w:rsidRDefault="00861354" w:rsidP="00861354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954-200-5437</w:t>
      </w:r>
    </w:p>
    <w:p w:rsidR="00861354" w:rsidRPr="00861354" w:rsidRDefault="0001676E" w:rsidP="00861354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172720</wp:posOffset>
                </wp:positionV>
                <wp:extent cx="7749540" cy="7620"/>
                <wp:effectExtent l="5715" t="10795" r="762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495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0.8pt;margin-top:13.6pt;width:610.2pt;height:.6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"/>
            </w:pict>
          </mc:Fallback>
        </mc:AlternateContent>
      </w:r>
      <w:r w:rsidR="00861354">
        <w:rPr>
          <w:rFonts w:ascii="Times New Roman" w:hAnsi="Times New Roman"/>
        </w:rPr>
        <w:t>Jessicadomineck13@gmail.com</w:t>
      </w:r>
    </w:p>
    <w:p w:rsidR="00620C7A" w:rsidRPr="00861354" w:rsidRDefault="00620C7A" w:rsidP="00620C7A">
      <w:pPr>
        <w:pStyle w:val="NoSpacing"/>
        <w:rPr>
          <w:rFonts w:ascii="Times New Roman" w:hAnsi="Times New Roman"/>
        </w:rPr>
      </w:pPr>
    </w:p>
    <w:p w:rsidR="00CB1BB3" w:rsidRPr="00BA0D25" w:rsidRDefault="00CB1BB3">
      <w:pPr>
        <w:pStyle w:val="NoSpacing"/>
        <w:jc w:val="center"/>
        <w:rPr>
          <w:rFonts w:ascii="Times New Roman" w:hAnsi="Times New Roman"/>
          <w:b/>
        </w:rPr>
      </w:pPr>
    </w:p>
    <w:p w:rsidR="002625C0" w:rsidRPr="00BA0D25" w:rsidRDefault="0037218E">
      <w:pPr>
        <w:pStyle w:val="NoSpacing"/>
        <w:jc w:val="center"/>
        <w:rPr>
          <w:rFonts w:ascii="Times New Roman" w:hAnsi="Times New Roman"/>
          <w:b/>
        </w:rPr>
      </w:pPr>
      <w:r w:rsidRPr="00BA0D25">
        <w:rPr>
          <w:rFonts w:ascii="Times New Roman" w:hAnsi="Times New Roman"/>
          <w:b/>
        </w:rPr>
        <w:t>EXP</w:t>
      </w:r>
      <w:r w:rsidR="002625C0" w:rsidRPr="00BA0D25">
        <w:rPr>
          <w:rFonts w:ascii="Times New Roman" w:hAnsi="Times New Roman"/>
          <w:b/>
        </w:rPr>
        <w:t>ER</w:t>
      </w:r>
      <w:r w:rsidRPr="00BA0D25">
        <w:rPr>
          <w:rFonts w:ascii="Times New Roman" w:hAnsi="Times New Roman"/>
          <w:b/>
        </w:rPr>
        <w:t>I</w:t>
      </w:r>
      <w:r w:rsidR="002625C0" w:rsidRPr="00BA0D25">
        <w:rPr>
          <w:rFonts w:ascii="Times New Roman" w:hAnsi="Times New Roman"/>
          <w:b/>
        </w:rPr>
        <w:t xml:space="preserve">ENCED </w:t>
      </w:r>
      <w:r w:rsidR="00861354">
        <w:rPr>
          <w:rFonts w:ascii="Times New Roman" w:hAnsi="Times New Roman"/>
          <w:b/>
        </w:rPr>
        <w:t>HR SUPERVISOR</w:t>
      </w:r>
    </w:p>
    <w:p w:rsidR="00CB1BB3" w:rsidRPr="00BA0D25" w:rsidRDefault="002625C0" w:rsidP="0033672D">
      <w:pPr>
        <w:pStyle w:val="NoSpacing"/>
        <w:jc w:val="center"/>
        <w:rPr>
          <w:rFonts w:ascii="Times New Roman" w:hAnsi="Times New Roman"/>
        </w:rPr>
      </w:pPr>
      <w:r w:rsidRPr="00BA0D25">
        <w:rPr>
          <w:rFonts w:ascii="Times New Roman" w:hAnsi="Times New Roman"/>
        </w:rPr>
        <w:t>DETAIL ORI</w:t>
      </w:r>
      <w:r w:rsidR="0033672D" w:rsidRPr="00BA0D25">
        <w:rPr>
          <w:rFonts w:ascii="Times New Roman" w:hAnsi="Times New Roman"/>
        </w:rPr>
        <w:t>ENTED</w:t>
      </w:r>
      <w:r w:rsidR="00861354">
        <w:rPr>
          <w:rFonts w:ascii="Times New Roman" w:hAnsi="Times New Roman"/>
        </w:rPr>
        <w:t>, PROFESSIONAL, RELIABLE, AND DEDICATED</w:t>
      </w:r>
    </w:p>
    <w:p w:rsidR="002625C0" w:rsidRPr="00BA0D25" w:rsidRDefault="002625C0" w:rsidP="0033672D">
      <w:pPr>
        <w:pStyle w:val="NoSpacing"/>
        <w:jc w:val="center"/>
        <w:rPr>
          <w:rFonts w:ascii="Times New Roman" w:hAnsi="Times New Roman"/>
        </w:rPr>
      </w:pPr>
      <w:r w:rsidRPr="00BA0D25">
        <w:rPr>
          <w:rFonts w:ascii="Times New Roman" w:hAnsi="Times New Roman"/>
        </w:rPr>
        <w:tab/>
      </w:r>
      <w:r w:rsidRPr="00BA0D25">
        <w:rPr>
          <w:rFonts w:ascii="Times New Roman" w:hAnsi="Times New Roman"/>
        </w:rPr>
        <w:tab/>
      </w:r>
    </w:p>
    <w:p w:rsidR="00861354" w:rsidRDefault="00861354" w:rsidP="00861354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373F0F">
        <w:rPr>
          <w:rFonts w:ascii="Times New Roman" w:hAnsi="Times New Roman"/>
        </w:rPr>
        <w:t>Proficient in MS Office</w:t>
      </w:r>
      <w:r>
        <w:rPr>
          <w:rFonts w:ascii="Times New Roman" w:hAnsi="Times New Roman"/>
        </w:rPr>
        <w:t xml:space="preserve"> 2010</w:t>
      </w:r>
    </w:p>
    <w:p w:rsidR="00861354" w:rsidRPr="00373F0F" w:rsidRDefault="00861354" w:rsidP="00861354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</w:t>
      </w:r>
      <w:r w:rsidRPr="00373F0F">
        <w:rPr>
          <w:rFonts w:ascii="Times New Roman" w:hAnsi="Times New Roman"/>
        </w:rPr>
        <w:t xml:space="preserve">Windows 7 &amp; </w:t>
      </w:r>
      <w:r>
        <w:rPr>
          <w:rFonts w:ascii="Times New Roman" w:hAnsi="Times New Roman"/>
        </w:rPr>
        <w:t>10</w:t>
      </w:r>
    </w:p>
    <w:p w:rsidR="00FF66B9" w:rsidRPr="00BA0D25" w:rsidRDefault="00861354" w:rsidP="00904B8D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Knowledge of HIPAA &amp; OSHA regulations</w:t>
      </w:r>
    </w:p>
    <w:p w:rsidR="002625C0" w:rsidRPr="00BA0D25" w:rsidRDefault="002625C0">
      <w:pPr>
        <w:pStyle w:val="NoSpacing"/>
        <w:rPr>
          <w:rFonts w:ascii="Times New Roman" w:hAnsi="Times New Roman"/>
        </w:rPr>
      </w:pPr>
    </w:p>
    <w:p w:rsidR="00A22989" w:rsidRPr="00BA0D25" w:rsidRDefault="00A22989" w:rsidP="00FB5503">
      <w:pPr>
        <w:pStyle w:val="NoSpacing"/>
        <w:rPr>
          <w:rFonts w:ascii="Times New Roman" w:hAnsi="Times New Roman"/>
          <w:b/>
        </w:rPr>
      </w:pPr>
    </w:p>
    <w:p w:rsidR="00492B6E" w:rsidRPr="00BA0D25" w:rsidRDefault="00492B6E" w:rsidP="00FB5503">
      <w:pPr>
        <w:pStyle w:val="NoSpacing"/>
        <w:rPr>
          <w:rFonts w:ascii="Times New Roman" w:hAnsi="Times New Roman"/>
          <w:b/>
        </w:rPr>
      </w:pPr>
    </w:p>
    <w:p w:rsidR="00FB5503" w:rsidRPr="00BA0D25" w:rsidRDefault="002625C0" w:rsidP="00FB5503">
      <w:pPr>
        <w:pStyle w:val="NoSpacing"/>
        <w:rPr>
          <w:rFonts w:ascii="Times New Roman" w:hAnsi="Times New Roman"/>
          <w:bCs/>
        </w:rPr>
      </w:pPr>
      <w:r w:rsidRPr="00BA0D25">
        <w:rPr>
          <w:rFonts w:ascii="Times New Roman" w:hAnsi="Times New Roman"/>
          <w:b/>
        </w:rPr>
        <w:t>E</w:t>
      </w:r>
      <w:r w:rsidR="00492B6E" w:rsidRPr="00BA0D25">
        <w:rPr>
          <w:rFonts w:ascii="Times New Roman" w:hAnsi="Times New Roman"/>
          <w:b/>
        </w:rPr>
        <w:t>XPERIENCE</w:t>
      </w:r>
    </w:p>
    <w:p w:rsidR="00373F0F" w:rsidRDefault="0014372E" w:rsidP="00373F0F">
      <w:pPr>
        <w:pStyle w:val="NoSpacing"/>
        <w:rPr>
          <w:rFonts w:ascii="Times New Roman" w:hAnsi="Times New Roman"/>
          <w:bCs/>
        </w:rPr>
      </w:pPr>
      <w:r w:rsidRPr="00BA0D25">
        <w:rPr>
          <w:rFonts w:ascii="Times New Roman" w:hAnsi="Times New Roman"/>
          <w:bCs/>
        </w:rPr>
        <w:t xml:space="preserve">DIGITAL ARTS </w:t>
      </w:r>
      <w:r w:rsidR="009C22FD">
        <w:rPr>
          <w:rFonts w:ascii="Times New Roman" w:hAnsi="Times New Roman"/>
          <w:bCs/>
        </w:rPr>
        <w:t>ENTERPRISES</w:t>
      </w:r>
      <w:r w:rsidR="00373F0F" w:rsidRPr="00BA0D25">
        <w:rPr>
          <w:rFonts w:ascii="Times New Roman" w:hAnsi="Times New Roman"/>
          <w:bCs/>
        </w:rPr>
        <w:t xml:space="preserve">, </w:t>
      </w:r>
      <w:r w:rsidR="009C22FD">
        <w:rPr>
          <w:rFonts w:ascii="Times New Roman" w:hAnsi="Times New Roman"/>
          <w:bCs/>
        </w:rPr>
        <w:t>North Lauderdale</w:t>
      </w:r>
      <w:r w:rsidR="00373F0F" w:rsidRPr="00BA0D25">
        <w:rPr>
          <w:rFonts w:ascii="Times New Roman" w:hAnsi="Times New Roman"/>
          <w:bCs/>
        </w:rPr>
        <w:t xml:space="preserve">, FL </w:t>
      </w:r>
      <w:r w:rsidR="00373F0F" w:rsidRPr="00BA0D25">
        <w:rPr>
          <w:rFonts w:ascii="Times New Roman" w:hAnsi="Times New Roman"/>
          <w:bCs/>
        </w:rPr>
        <w:tab/>
      </w:r>
      <w:r w:rsidR="00C62CEA" w:rsidRPr="00BA0D25">
        <w:rPr>
          <w:rFonts w:ascii="Times New Roman" w:hAnsi="Times New Roman"/>
          <w:bCs/>
        </w:rPr>
        <w:t xml:space="preserve">         </w:t>
      </w:r>
      <w:r w:rsidR="00373F0F" w:rsidRPr="00BA0D25">
        <w:rPr>
          <w:rFonts w:ascii="Times New Roman" w:hAnsi="Times New Roman"/>
          <w:bCs/>
        </w:rPr>
        <w:t xml:space="preserve">         </w:t>
      </w:r>
      <w:r w:rsidR="00BA0D25">
        <w:rPr>
          <w:rFonts w:ascii="Times New Roman" w:hAnsi="Times New Roman"/>
          <w:bCs/>
        </w:rPr>
        <w:t xml:space="preserve">                </w:t>
      </w:r>
      <w:r w:rsidR="009C22FD">
        <w:rPr>
          <w:rFonts w:ascii="Times New Roman" w:hAnsi="Times New Roman"/>
          <w:bCs/>
        </w:rPr>
        <w:t xml:space="preserve">        </w:t>
      </w:r>
      <w:r w:rsidR="0076699F">
        <w:rPr>
          <w:rFonts w:ascii="Times New Roman" w:hAnsi="Times New Roman"/>
          <w:bCs/>
        </w:rPr>
        <w:t>2014</w:t>
      </w:r>
      <w:r w:rsidR="005C0F7C">
        <w:rPr>
          <w:rFonts w:ascii="Times New Roman" w:hAnsi="Times New Roman"/>
          <w:bCs/>
        </w:rPr>
        <w:t xml:space="preserve"> – 2018</w:t>
      </w:r>
    </w:p>
    <w:p w:rsidR="00373F0F" w:rsidRPr="00BA0D25" w:rsidRDefault="00C9776D" w:rsidP="00373F0F">
      <w:pPr>
        <w:pStyle w:val="NoSpacing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HR Supervisor of Benefits</w:t>
      </w:r>
    </w:p>
    <w:p w:rsidR="00212655" w:rsidRPr="00BA0D25" w:rsidRDefault="00212655" w:rsidP="00373F0F">
      <w:pPr>
        <w:pStyle w:val="NoSpacing"/>
        <w:rPr>
          <w:rFonts w:ascii="Times New Roman" w:hAnsi="Times New Roman"/>
          <w:b/>
          <w:bCs/>
        </w:rPr>
      </w:pPr>
    </w:p>
    <w:p w:rsidR="00CB1BB3" w:rsidRDefault="00C9776D" w:rsidP="00C62CEA">
      <w:pPr>
        <w:pStyle w:val="NoSpacing"/>
        <w:numPr>
          <w:ilvl w:val="0"/>
          <w:numId w:val="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Coordinating employee benefits</w:t>
      </w:r>
    </w:p>
    <w:p w:rsidR="00C9776D" w:rsidRDefault="00C9776D" w:rsidP="00C62CEA">
      <w:pPr>
        <w:pStyle w:val="NoSpacing"/>
        <w:numPr>
          <w:ilvl w:val="0"/>
          <w:numId w:val="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Insurance company benefits comparison</w:t>
      </w:r>
    </w:p>
    <w:p w:rsidR="00C9776D" w:rsidRDefault="00C9776D" w:rsidP="00C62CEA">
      <w:pPr>
        <w:pStyle w:val="NoSpacing"/>
        <w:numPr>
          <w:ilvl w:val="0"/>
          <w:numId w:val="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Supervision of </w:t>
      </w:r>
      <w:r w:rsidR="00955EC3">
        <w:rPr>
          <w:rFonts w:ascii="Times New Roman" w:hAnsi="Times New Roman"/>
          <w:bCs/>
        </w:rPr>
        <w:t>E</w:t>
      </w:r>
      <w:r>
        <w:rPr>
          <w:rFonts w:ascii="Times New Roman" w:hAnsi="Times New Roman"/>
          <w:bCs/>
        </w:rPr>
        <w:t>mployees</w:t>
      </w:r>
    </w:p>
    <w:p w:rsidR="00C9776D" w:rsidRDefault="00C9776D" w:rsidP="00C62CEA">
      <w:pPr>
        <w:pStyle w:val="NoSpacing"/>
        <w:numPr>
          <w:ilvl w:val="0"/>
          <w:numId w:val="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Customer Service</w:t>
      </w:r>
    </w:p>
    <w:p w:rsidR="00955EC3" w:rsidRDefault="00955EC3" w:rsidP="00C62CEA">
      <w:pPr>
        <w:pStyle w:val="NoSpacing"/>
        <w:numPr>
          <w:ilvl w:val="0"/>
          <w:numId w:val="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Data Entry</w:t>
      </w:r>
    </w:p>
    <w:p w:rsidR="00C9776D" w:rsidRDefault="00C9776D" w:rsidP="00C9776D">
      <w:pPr>
        <w:pStyle w:val="NoSpacing"/>
        <w:rPr>
          <w:rFonts w:ascii="Times New Roman" w:hAnsi="Times New Roman"/>
          <w:bCs/>
        </w:rPr>
      </w:pPr>
    </w:p>
    <w:p w:rsidR="00FB5503" w:rsidRPr="00BA0D25" w:rsidRDefault="00C9776D" w:rsidP="00150C4B">
      <w:pPr>
        <w:pStyle w:val="NoSpacing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CITGO GAS STATION</w:t>
      </w:r>
      <w:r>
        <w:rPr>
          <w:rFonts w:ascii="Times New Roman" w:hAnsi="Times New Roman"/>
          <w:bCs/>
        </w:rPr>
        <w:tab/>
        <w:t>, North Lauderdale, FL</w:t>
      </w:r>
      <w:r w:rsidR="00C52A5B">
        <w:rPr>
          <w:rFonts w:ascii="Times New Roman" w:hAnsi="Times New Roman"/>
          <w:bCs/>
        </w:rPr>
        <w:tab/>
      </w:r>
      <w:r w:rsidR="00C52A5B">
        <w:rPr>
          <w:rFonts w:ascii="Times New Roman" w:hAnsi="Times New Roman"/>
          <w:bCs/>
        </w:rPr>
        <w:tab/>
      </w:r>
      <w:r w:rsidR="00C52A5B">
        <w:rPr>
          <w:rFonts w:ascii="Times New Roman" w:hAnsi="Times New Roman"/>
          <w:bCs/>
        </w:rPr>
        <w:tab/>
      </w:r>
      <w:r w:rsidR="00C52A5B">
        <w:rPr>
          <w:rFonts w:ascii="Times New Roman" w:hAnsi="Times New Roman"/>
          <w:bCs/>
        </w:rPr>
        <w:tab/>
      </w:r>
      <w:r w:rsidR="00C52A5B">
        <w:rPr>
          <w:rFonts w:ascii="Times New Roman" w:hAnsi="Times New Roman"/>
          <w:bCs/>
        </w:rPr>
        <w:tab/>
      </w:r>
      <w:r w:rsidR="00C52A5B">
        <w:rPr>
          <w:rFonts w:ascii="Times New Roman" w:hAnsi="Times New Roman"/>
          <w:bCs/>
        </w:rPr>
        <w:tab/>
        <w:t xml:space="preserve">   </w:t>
      </w:r>
      <w:r w:rsidR="0076699F">
        <w:rPr>
          <w:rFonts w:ascii="Times New Roman" w:hAnsi="Times New Roman"/>
          <w:bCs/>
        </w:rPr>
        <w:t>2012 – 2014</w:t>
      </w:r>
    </w:p>
    <w:p w:rsidR="002625C0" w:rsidRDefault="00C9776D">
      <w:pPr>
        <w:pStyle w:val="NoSpacing"/>
        <w:rPr>
          <w:rFonts w:ascii="Times New Roman" w:hAnsi="Times New Roman"/>
          <w:b/>
        </w:rPr>
      </w:pPr>
      <w:r w:rsidRPr="00C9776D">
        <w:rPr>
          <w:rFonts w:ascii="Times New Roman" w:hAnsi="Times New Roman"/>
          <w:b/>
        </w:rPr>
        <w:t>Store Manager</w:t>
      </w:r>
    </w:p>
    <w:p w:rsidR="00C9776D" w:rsidRPr="00C9776D" w:rsidRDefault="00C9776D" w:rsidP="00C9776D">
      <w:pPr>
        <w:pStyle w:val="NoSpacing"/>
        <w:numPr>
          <w:ilvl w:val="0"/>
          <w:numId w:val="13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Supervision of employees</w:t>
      </w:r>
    </w:p>
    <w:p w:rsidR="00C9776D" w:rsidRPr="00C9776D" w:rsidRDefault="00C9776D" w:rsidP="00C9776D">
      <w:pPr>
        <w:pStyle w:val="NoSpacing"/>
        <w:numPr>
          <w:ilvl w:val="0"/>
          <w:numId w:val="13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Customer Service</w:t>
      </w:r>
    </w:p>
    <w:p w:rsidR="00C9776D" w:rsidRPr="00C9776D" w:rsidRDefault="00955EC3" w:rsidP="00C9776D"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Asset Protection</w:t>
      </w:r>
    </w:p>
    <w:p w:rsidR="00C9776D" w:rsidRPr="00C9776D" w:rsidRDefault="00C9776D" w:rsidP="00C9776D"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 w:rsidRPr="00C9776D">
        <w:rPr>
          <w:rFonts w:ascii="Times New Roman" w:hAnsi="Times New Roman"/>
        </w:rPr>
        <w:t>Hiring of employees</w:t>
      </w:r>
    </w:p>
    <w:p w:rsidR="00C9776D" w:rsidRPr="00C9776D" w:rsidRDefault="00C9776D" w:rsidP="00C9776D"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Training</w:t>
      </w:r>
    </w:p>
    <w:p w:rsidR="00492B6E" w:rsidRDefault="00492B6E">
      <w:pPr>
        <w:pStyle w:val="NoSpacing"/>
        <w:rPr>
          <w:rFonts w:ascii="Times New Roman" w:hAnsi="Times New Roman"/>
          <w:b/>
        </w:rPr>
      </w:pPr>
    </w:p>
    <w:p w:rsidR="00C9776D" w:rsidRDefault="00C9776D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DR. STEVEN J. CLIFFORD, M.D. ORTHOPEDIC OFFICE, North Miami, FL</w:t>
      </w:r>
      <w:r>
        <w:rPr>
          <w:rFonts w:ascii="Times New Roman" w:hAnsi="Times New Roman"/>
        </w:rPr>
        <w:tab/>
      </w:r>
      <w:r w:rsidR="00C52A5B">
        <w:rPr>
          <w:rFonts w:ascii="Times New Roman" w:hAnsi="Times New Roman"/>
        </w:rPr>
        <w:tab/>
        <w:t xml:space="preserve">   </w:t>
      </w:r>
      <w:r w:rsidR="0076699F">
        <w:rPr>
          <w:rFonts w:ascii="Times New Roman" w:hAnsi="Times New Roman"/>
        </w:rPr>
        <w:t>2011 – 2012</w:t>
      </w:r>
      <w:bookmarkStart w:id="0" w:name="_GoBack"/>
      <w:bookmarkEnd w:id="0"/>
    </w:p>
    <w:p w:rsidR="00C9776D" w:rsidRDefault="00955EC3">
      <w:pPr>
        <w:pStyle w:val="NoSpacing"/>
        <w:rPr>
          <w:rFonts w:ascii="Times New Roman" w:hAnsi="Times New Roman"/>
          <w:b/>
        </w:rPr>
      </w:pPr>
      <w:r w:rsidRPr="00955EC3">
        <w:rPr>
          <w:rFonts w:ascii="Times New Roman" w:hAnsi="Times New Roman"/>
          <w:b/>
        </w:rPr>
        <w:t>Receptionist</w:t>
      </w:r>
    </w:p>
    <w:p w:rsidR="00955EC3" w:rsidRDefault="00955EC3" w:rsidP="00955EC3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Customer Service</w:t>
      </w:r>
    </w:p>
    <w:p w:rsidR="00955EC3" w:rsidRDefault="00955EC3" w:rsidP="00955EC3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Appointment Setter</w:t>
      </w:r>
    </w:p>
    <w:p w:rsidR="00955EC3" w:rsidRDefault="00955EC3" w:rsidP="00955EC3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Data Entry</w:t>
      </w:r>
    </w:p>
    <w:p w:rsidR="00955EC3" w:rsidRDefault="00955EC3" w:rsidP="00955EC3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Insurance Verification</w:t>
      </w:r>
    </w:p>
    <w:p w:rsidR="009C22FD" w:rsidRPr="00C52A5B" w:rsidRDefault="00955EC3" w:rsidP="00C52A5B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Ensuring HIPAA </w:t>
      </w:r>
      <w:r w:rsidR="009C22FD">
        <w:rPr>
          <w:rFonts w:ascii="Times New Roman" w:hAnsi="Times New Roman"/>
        </w:rPr>
        <w:t>Compliance</w:t>
      </w:r>
    </w:p>
    <w:p w:rsidR="009C22FD" w:rsidRDefault="009C22FD">
      <w:pPr>
        <w:pStyle w:val="NoSpacing"/>
        <w:rPr>
          <w:rFonts w:ascii="Times New Roman" w:hAnsi="Times New Roman"/>
          <w:b/>
        </w:rPr>
      </w:pPr>
    </w:p>
    <w:p w:rsidR="00C52A5B" w:rsidRPr="00BA0D25" w:rsidRDefault="00C52A5B">
      <w:pPr>
        <w:pStyle w:val="NoSpacing"/>
        <w:rPr>
          <w:rFonts w:ascii="Times New Roman" w:hAnsi="Times New Roman"/>
          <w:b/>
        </w:rPr>
      </w:pPr>
    </w:p>
    <w:p w:rsidR="00C52A5B" w:rsidRPr="00BA0D25" w:rsidRDefault="00212655" w:rsidP="00751B9C">
      <w:pPr>
        <w:pStyle w:val="NoSpacing"/>
        <w:rPr>
          <w:rFonts w:ascii="Times New Roman" w:hAnsi="Times New Roman"/>
          <w:b/>
        </w:rPr>
      </w:pPr>
      <w:r w:rsidRPr="00BA0D25">
        <w:rPr>
          <w:rFonts w:ascii="Times New Roman" w:hAnsi="Times New Roman"/>
          <w:b/>
        </w:rPr>
        <w:t>EDUCATION</w:t>
      </w:r>
    </w:p>
    <w:p w:rsidR="00751B9C" w:rsidRDefault="00C52A5B" w:rsidP="00751B9C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Atlantic Technical College</w:t>
      </w:r>
      <w:r w:rsidR="00955EC3">
        <w:rPr>
          <w:rFonts w:ascii="Times New Roman" w:hAnsi="Times New Roman"/>
        </w:rPr>
        <w:t>, Ft. Lauderdale, FL</w:t>
      </w:r>
      <w:r w:rsidR="00955EC3">
        <w:rPr>
          <w:rFonts w:ascii="Times New Roman" w:hAnsi="Times New Roman"/>
        </w:rPr>
        <w:tab/>
      </w:r>
      <w:r w:rsidR="00955EC3">
        <w:rPr>
          <w:rFonts w:ascii="Times New Roman" w:hAnsi="Times New Roman"/>
        </w:rPr>
        <w:tab/>
      </w:r>
      <w:r w:rsidR="00955EC3">
        <w:rPr>
          <w:rFonts w:ascii="Times New Roman" w:hAnsi="Times New Roman"/>
        </w:rPr>
        <w:tab/>
      </w:r>
      <w:r w:rsidR="00955EC3">
        <w:rPr>
          <w:rFonts w:ascii="Times New Roman" w:hAnsi="Times New Roman"/>
        </w:rPr>
        <w:tab/>
        <w:t xml:space="preserve">    </w:t>
      </w:r>
      <w:r w:rsidR="003D7258"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 </w:t>
      </w:r>
      <w:r w:rsidR="005C0F7C">
        <w:rPr>
          <w:rFonts w:ascii="Times New Roman" w:hAnsi="Times New Roman"/>
        </w:rPr>
        <w:t>2015 – 2016</w:t>
      </w:r>
    </w:p>
    <w:p w:rsidR="009C22FD" w:rsidRDefault="009C22FD" w:rsidP="00751B9C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Medical Administrative Specialist</w:t>
      </w:r>
    </w:p>
    <w:p w:rsidR="009C22FD" w:rsidRDefault="009C22FD" w:rsidP="00751B9C">
      <w:pPr>
        <w:pStyle w:val="NoSpacing"/>
        <w:rPr>
          <w:rFonts w:ascii="Times New Roman" w:hAnsi="Times New Roman"/>
          <w:b/>
        </w:rPr>
      </w:pPr>
      <w:r w:rsidRPr="009C22FD">
        <w:rPr>
          <w:rFonts w:ascii="Times New Roman" w:hAnsi="Times New Roman"/>
          <w:b/>
        </w:rPr>
        <w:t>Certified Medical Administrative Assistant</w:t>
      </w:r>
    </w:p>
    <w:p w:rsidR="003D72F4" w:rsidRDefault="003D72F4" w:rsidP="003D72F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Excel Security licensed D and G                                                                                             </w:t>
      </w:r>
      <w:r>
        <w:rPr>
          <w:rFonts w:ascii="Times New Roman" w:hAnsi="Times New Roman"/>
        </w:rPr>
        <w:t>2018</w:t>
      </w:r>
    </w:p>
    <w:p w:rsidR="003D72F4" w:rsidRPr="009C22FD" w:rsidRDefault="003D72F4" w:rsidP="00751B9C">
      <w:pPr>
        <w:pStyle w:val="NoSpacing"/>
        <w:rPr>
          <w:rFonts w:ascii="Times New Roman" w:hAnsi="Times New Roman"/>
          <w:b/>
        </w:rPr>
      </w:pPr>
    </w:p>
    <w:sectPr w:rsidR="003D72F4" w:rsidRPr="009C22FD">
      <w:pgSz w:w="12240" w:h="15840"/>
      <w:pgMar w:top="1440" w:right="1440" w:bottom="1440" w:left="1440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55630E5"/>
    <w:multiLevelType w:val="hybridMultilevel"/>
    <w:tmpl w:val="0D4A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B118D"/>
    <w:multiLevelType w:val="hybridMultilevel"/>
    <w:tmpl w:val="F874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417D9"/>
    <w:multiLevelType w:val="hybridMultilevel"/>
    <w:tmpl w:val="FB6A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0697D"/>
    <w:multiLevelType w:val="hybridMultilevel"/>
    <w:tmpl w:val="7172A6AC"/>
    <w:lvl w:ilvl="0" w:tplc="85EACC98">
      <w:numFmt w:val="bullet"/>
      <w:lvlText w:val="•"/>
      <w:lvlJc w:val="left"/>
      <w:pPr>
        <w:ind w:left="1065" w:hanging="705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528B4"/>
    <w:multiLevelType w:val="hybridMultilevel"/>
    <w:tmpl w:val="C706DB86"/>
    <w:lvl w:ilvl="0" w:tplc="6D109940">
      <w:numFmt w:val="bullet"/>
      <w:lvlText w:val="•"/>
      <w:lvlJc w:val="left"/>
      <w:pPr>
        <w:ind w:left="1065" w:hanging="705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64419"/>
    <w:multiLevelType w:val="hybridMultilevel"/>
    <w:tmpl w:val="71F4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F64BF"/>
    <w:multiLevelType w:val="hybridMultilevel"/>
    <w:tmpl w:val="75DC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FA4A8B"/>
    <w:multiLevelType w:val="hybridMultilevel"/>
    <w:tmpl w:val="50788714"/>
    <w:lvl w:ilvl="0" w:tplc="74625572">
      <w:numFmt w:val="bullet"/>
      <w:lvlText w:val="•"/>
      <w:lvlJc w:val="left"/>
      <w:pPr>
        <w:ind w:left="1065" w:hanging="705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3"/>
  </w:num>
  <w:num w:numId="9">
    <w:abstractNumId w:val="7"/>
  </w:num>
  <w:num w:numId="10">
    <w:abstractNumId w:val="9"/>
  </w:num>
  <w:num w:numId="11">
    <w:abstractNumId w:val="6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4B"/>
    <w:rsid w:val="0001676E"/>
    <w:rsid w:val="0014372E"/>
    <w:rsid w:val="00150C4B"/>
    <w:rsid w:val="00212655"/>
    <w:rsid w:val="002625C0"/>
    <w:rsid w:val="0033672D"/>
    <w:rsid w:val="0037218E"/>
    <w:rsid w:val="00373F0F"/>
    <w:rsid w:val="003D7258"/>
    <w:rsid w:val="003D72F4"/>
    <w:rsid w:val="004554BA"/>
    <w:rsid w:val="00492B6E"/>
    <w:rsid w:val="00576EA1"/>
    <w:rsid w:val="005C019F"/>
    <w:rsid w:val="005C0F7C"/>
    <w:rsid w:val="00602878"/>
    <w:rsid w:val="00620C7A"/>
    <w:rsid w:val="00663D90"/>
    <w:rsid w:val="00722466"/>
    <w:rsid w:val="0073001A"/>
    <w:rsid w:val="00751B9C"/>
    <w:rsid w:val="0076699F"/>
    <w:rsid w:val="00861354"/>
    <w:rsid w:val="00864A0D"/>
    <w:rsid w:val="00904B8D"/>
    <w:rsid w:val="00955EC3"/>
    <w:rsid w:val="00972F19"/>
    <w:rsid w:val="009C22FD"/>
    <w:rsid w:val="009C6992"/>
    <w:rsid w:val="00A22989"/>
    <w:rsid w:val="00AE133F"/>
    <w:rsid w:val="00AF1759"/>
    <w:rsid w:val="00B1369C"/>
    <w:rsid w:val="00B21884"/>
    <w:rsid w:val="00B33C16"/>
    <w:rsid w:val="00B43316"/>
    <w:rsid w:val="00B760A7"/>
    <w:rsid w:val="00BA0D25"/>
    <w:rsid w:val="00C52A5B"/>
    <w:rsid w:val="00C62CEA"/>
    <w:rsid w:val="00C9776D"/>
    <w:rsid w:val="00CB1BB3"/>
    <w:rsid w:val="00DF40EE"/>
    <w:rsid w:val="00E2218C"/>
    <w:rsid w:val="00F7721A"/>
    <w:rsid w:val="00FB5503"/>
    <w:rsid w:val="00F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Arial Unicode MS" w:hAnsi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Arial Unicode MS" w:hAnsi="Calibri"/>
      <w:kern w:val="1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Arial Unicode MS" w:hAnsi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Arial Unicode MS" w:hAnsi="Calibri"/>
      <w:kern w:val="1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ptresource</dc:creator>
  <cp:lastModifiedBy>GPO Test</cp:lastModifiedBy>
  <cp:revision>3</cp:revision>
  <cp:lastPrinted>2018-12-28T14:28:00Z</cp:lastPrinted>
  <dcterms:created xsi:type="dcterms:W3CDTF">2018-12-28T14:23:00Z</dcterms:created>
  <dcterms:modified xsi:type="dcterms:W3CDTF">2018-12-28T14:44:00Z</dcterms:modified>
</cp:coreProperties>
</file>